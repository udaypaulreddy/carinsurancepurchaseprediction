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54C" w:rsidRDefault="004A0F02" w:rsidP="00FD305A">
      <w:pPr>
        <w:jc w:val="center"/>
        <w:rPr>
          <w:color w:val="FF0000"/>
          <w:sz w:val="44"/>
          <w:szCs w:val="44"/>
        </w:rPr>
      </w:pPr>
      <w:r w:rsidRPr="004A0F02">
        <w:rPr>
          <w:color w:val="FF0000"/>
          <w:sz w:val="44"/>
          <w:szCs w:val="44"/>
        </w:rPr>
        <w:t xml:space="preserve">A Study on a car Insurance purchase Prediction Using Two-Class Logistic Regression and Two-Class Boosted Decision Tree </w:t>
      </w:r>
    </w:p>
    <w:p w:rsidR="00B0154C" w:rsidRDefault="00B0154C" w:rsidP="00FD305A">
      <w:pPr>
        <w:jc w:val="center"/>
        <w:rPr>
          <w:color w:val="FF0000"/>
          <w:sz w:val="44"/>
          <w:szCs w:val="44"/>
        </w:rPr>
      </w:pPr>
    </w:p>
    <w:p w:rsidR="00E96CFC" w:rsidRDefault="00E96CFC" w:rsidP="00FD305A">
      <w:pPr>
        <w:jc w:val="center"/>
        <w:rPr>
          <w:color w:val="FF0000"/>
          <w:sz w:val="36"/>
          <w:szCs w:val="36"/>
        </w:rPr>
      </w:pPr>
      <w:r w:rsidRPr="00B53FDE">
        <w:rPr>
          <w:color w:val="FF0000"/>
          <w:sz w:val="36"/>
          <w:szCs w:val="36"/>
        </w:rPr>
        <w:t>ABSTRACT</w:t>
      </w:r>
    </w:p>
    <w:p w:rsidR="00FA20A8" w:rsidRPr="00B53FDE" w:rsidRDefault="00FA20A8" w:rsidP="00096F7A">
      <w:pPr>
        <w:rPr>
          <w:color w:val="FF0000"/>
          <w:sz w:val="36"/>
          <w:szCs w:val="36"/>
        </w:rPr>
      </w:pPr>
    </w:p>
    <w:p w:rsidR="00313501" w:rsidRDefault="00313501" w:rsidP="00313501">
      <w:pPr>
        <w:pStyle w:val="Default"/>
      </w:pPr>
    </w:p>
    <w:p w:rsidR="00DC07AC" w:rsidRPr="00A37258" w:rsidRDefault="00313501" w:rsidP="00313501">
      <w:pPr>
        <w:autoSpaceDE w:val="0"/>
        <w:autoSpaceDN w:val="0"/>
        <w:adjustRightInd w:val="0"/>
        <w:spacing w:line="360" w:lineRule="auto"/>
        <w:jc w:val="both"/>
        <w:rPr>
          <w:bCs/>
          <w:sz w:val="28"/>
          <w:szCs w:val="28"/>
        </w:rPr>
      </w:pPr>
      <w:r w:rsidRPr="00A37258">
        <w:rPr>
          <w:sz w:val="28"/>
          <w:szCs w:val="28"/>
        </w:rPr>
        <w:t xml:space="preserve"> This paper predicted a model that indicates whether to buy a car based on primary health insurance customer data. Currently, automobiles are being used to land transportation and living, and the scope of use and equipment is expanding. This rapid increase in automobiles has caused automobile insurance to emerge as an essential business target for insurance companies. Therefore, if the car insurance sales are predicted and sold using the information of existing health insurance customers, it can generate continuous profits in the insurance company's operating performance. Therefore, this paper aims to analyze existing customer characteristics and implement a predictive model to activate advertisements for customers interested in such auto insurance. The goal of this study is to maximize the profits of insurance companies by devising communication strategies that can optimize business models and profits for customers. This study was conducted through the Microsoft Azure program, and an automobile insurance purchase prediction model was implemented using Health Insurance Cross-sell Prediction data. The program algorithm uses Two-Class Logistic Regression and Two-Class Boosted Decision Tree at the same time to compare two models and predict and compare the results. According to the results of this study, when the Threshold is 0.3, the AUC is 0.837, and the accuracy is 0.833, which has high accuracy. Therefore, the result was that customers with health insurance could induce a positive reaction to auto insurance purchases</w:t>
      </w:r>
      <w:r w:rsidR="00E85986" w:rsidRPr="00A37258">
        <w:rPr>
          <w:sz w:val="28"/>
          <w:szCs w:val="28"/>
        </w:rPr>
        <w:t>.</w:t>
      </w:r>
      <w:r w:rsidR="00AC74D5" w:rsidRPr="00A37258">
        <w:rPr>
          <w:bCs/>
          <w:sz w:val="28"/>
          <w:szCs w:val="28"/>
        </w:rPr>
        <w:t xml:space="preserve"> </w:t>
      </w:r>
    </w:p>
    <w:p w:rsidR="00860F13" w:rsidRDefault="00860F13" w:rsidP="00DC07AC">
      <w:pPr>
        <w:autoSpaceDE w:val="0"/>
        <w:autoSpaceDN w:val="0"/>
        <w:adjustRightInd w:val="0"/>
        <w:spacing w:line="360" w:lineRule="auto"/>
        <w:jc w:val="both"/>
        <w:rPr>
          <w:bCs/>
          <w:sz w:val="28"/>
          <w:szCs w:val="28"/>
        </w:rPr>
      </w:pPr>
    </w:p>
    <w:p w:rsidR="00860F13" w:rsidRDefault="00860F13" w:rsidP="00DC07AC">
      <w:pPr>
        <w:autoSpaceDE w:val="0"/>
        <w:autoSpaceDN w:val="0"/>
        <w:adjustRightInd w:val="0"/>
        <w:spacing w:line="360" w:lineRule="auto"/>
        <w:jc w:val="both"/>
        <w:rPr>
          <w:bCs/>
          <w:sz w:val="28"/>
          <w:szCs w:val="28"/>
        </w:rPr>
      </w:pPr>
    </w:p>
    <w:p w:rsidR="00860F13" w:rsidRDefault="00860F13" w:rsidP="00DC07AC">
      <w:pPr>
        <w:autoSpaceDE w:val="0"/>
        <w:autoSpaceDN w:val="0"/>
        <w:adjustRightInd w:val="0"/>
        <w:spacing w:line="360" w:lineRule="auto"/>
        <w:jc w:val="both"/>
        <w:rPr>
          <w:bCs/>
          <w:sz w:val="28"/>
          <w:szCs w:val="28"/>
        </w:rPr>
      </w:pPr>
    </w:p>
    <w:p w:rsidR="00860F13" w:rsidRDefault="00860F13" w:rsidP="00DC07AC">
      <w:pPr>
        <w:autoSpaceDE w:val="0"/>
        <w:autoSpaceDN w:val="0"/>
        <w:adjustRightInd w:val="0"/>
        <w:spacing w:line="360" w:lineRule="auto"/>
        <w:jc w:val="both"/>
        <w:rPr>
          <w:bCs/>
          <w:sz w:val="28"/>
          <w:szCs w:val="28"/>
        </w:rPr>
      </w:pPr>
    </w:p>
    <w:p w:rsidR="00860F13" w:rsidRDefault="00860F13" w:rsidP="00DC07AC">
      <w:pPr>
        <w:autoSpaceDE w:val="0"/>
        <w:autoSpaceDN w:val="0"/>
        <w:adjustRightInd w:val="0"/>
        <w:spacing w:line="360" w:lineRule="auto"/>
        <w:jc w:val="both"/>
        <w:rPr>
          <w:bCs/>
          <w:sz w:val="28"/>
          <w:szCs w:val="28"/>
        </w:rPr>
      </w:pPr>
    </w:p>
    <w:p w:rsidR="000219B4" w:rsidRDefault="000219B4" w:rsidP="00CB6F75">
      <w:pPr>
        <w:spacing w:line="280" w:lineRule="exact"/>
        <w:rPr>
          <w:sz w:val="28"/>
          <w:szCs w:val="28"/>
        </w:rPr>
      </w:pPr>
    </w:p>
    <w:p w:rsidR="00DE1610" w:rsidRDefault="00DE1610" w:rsidP="00CB6F75">
      <w:pPr>
        <w:spacing w:line="280" w:lineRule="exact"/>
        <w:rPr>
          <w:sz w:val="28"/>
          <w:szCs w:val="28"/>
        </w:rPr>
      </w:pPr>
    </w:p>
    <w:p w:rsidR="00E96CFC" w:rsidRDefault="00E96CFC" w:rsidP="00E96CFC">
      <w:pPr>
        <w:ind w:left="104" w:right="7217"/>
        <w:jc w:val="both"/>
        <w:rPr>
          <w:sz w:val="24"/>
          <w:szCs w:val="24"/>
        </w:rPr>
      </w:pPr>
      <w:r>
        <w:rPr>
          <w:b/>
          <w:sz w:val="24"/>
          <w:szCs w:val="24"/>
        </w:rPr>
        <w:t>EXIS</w:t>
      </w:r>
      <w:r>
        <w:rPr>
          <w:b/>
          <w:spacing w:val="1"/>
          <w:sz w:val="24"/>
          <w:szCs w:val="24"/>
        </w:rPr>
        <w:t>T</w:t>
      </w:r>
      <w:r>
        <w:rPr>
          <w:b/>
          <w:sz w:val="24"/>
          <w:szCs w:val="24"/>
        </w:rPr>
        <w:t>ING</w:t>
      </w:r>
      <w:r>
        <w:rPr>
          <w:b/>
          <w:spacing w:val="-2"/>
          <w:sz w:val="24"/>
          <w:szCs w:val="24"/>
        </w:rPr>
        <w:t xml:space="preserve"> </w:t>
      </w:r>
      <w:r>
        <w:rPr>
          <w:b/>
          <w:spacing w:val="1"/>
          <w:sz w:val="24"/>
          <w:szCs w:val="24"/>
        </w:rPr>
        <w:t>S</w:t>
      </w:r>
      <w:r>
        <w:rPr>
          <w:b/>
          <w:sz w:val="24"/>
          <w:szCs w:val="24"/>
        </w:rPr>
        <w:t>YS</w:t>
      </w:r>
      <w:r>
        <w:rPr>
          <w:b/>
          <w:spacing w:val="1"/>
          <w:sz w:val="24"/>
          <w:szCs w:val="24"/>
        </w:rPr>
        <w:t>T</w:t>
      </w:r>
      <w:r>
        <w:rPr>
          <w:b/>
          <w:sz w:val="24"/>
          <w:szCs w:val="24"/>
        </w:rPr>
        <w:t>EM</w:t>
      </w:r>
    </w:p>
    <w:p w:rsidR="00E96CFC" w:rsidRPr="00E443E3" w:rsidRDefault="00E96CFC" w:rsidP="00E443E3">
      <w:pPr>
        <w:spacing w:before="16" w:line="360" w:lineRule="auto"/>
        <w:jc w:val="both"/>
        <w:rPr>
          <w:sz w:val="28"/>
          <w:szCs w:val="28"/>
        </w:rPr>
      </w:pPr>
    </w:p>
    <w:p w:rsidR="00085BE1" w:rsidRPr="00A37258" w:rsidRDefault="00D0626A" w:rsidP="00131121">
      <w:pPr>
        <w:spacing w:line="360" w:lineRule="auto"/>
        <w:jc w:val="both"/>
        <w:rPr>
          <w:sz w:val="28"/>
          <w:szCs w:val="28"/>
        </w:rPr>
      </w:pPr>
      <w:r w:rsidRPr="00A37258">
        <w:rPr>
          <w:sz w:val="28"/>
          <w:szCs w:val="28"/>
        </w:rPr>
        <w:t xml:space="preserve">Azure is Microsoft's cloud computing platform that has been in service since 2010. In 2011, Platform as a Service (PaaS) was followed by Infrastructure as a Service (IaaS) service in 2013. The Azure platform provides over 600 services. You can collect and manage data in the cloud using the Azure platform, create models through Azure Machine </w:t>
      </w:r>
      <w:r w:rsidR="00CD5CCF" w:rsidRPr="00A37258">
        <w:rPr>
          <w:sz w:val="28"/>
          <w:szCs w:val="28"/>
        </w:rPr>
        <w:t>Learning Studio, and easily build web services and apply them to various devices. At Microsoft Ignite, It announced Azure Machine Learning designer's general availability, the drag-and-drop workflow capability in Azure Machine Learning studio, which simplifies and accelerates building, testing, and deploying machine learning models for the entire data science team, from beginners to professionals (Nam et al, 2019). In addition, unlike existing cloud platforms and machine learning libraries and tools, it provides an easy-to-access GUI environment in consideration of user convenience (Kang et al., 2018).</w:t>
      </w:r>
    </w:p>
    <w:p w:rsidR="00F62358" w:rsidRPr="00A37258" w:rsidRDefault="00F62358" w:rsidP="00131121">
      <w:pPr>
        <w:spacing w:line="360" w:lineRule="auto"/>
        <w:jc w:val="both"/>
        <w:rPr>
          <w:sz w:val="28"/>
          <w:szCs w:val="28"/>
        </w:rPr>
      </w:pPr>
    </w:p>
    <w:p w:rsidR="00F62358" w:rsidRPr="00A37258" w:rsidRDefault="00BD281B" w:rsidP="00131121">
      <w:pPr>
        <w:spacing w:line="360" w:lineRule="auto"/>
        <w:jc w:val="both"/>
        <w:rPr>
          <w:sz w:val="28"/>
          <w:szCs w:val="28"/>
        </w:rPr>
      </w:pPr>
      <w:r w:rsidRPr="00A37258">
        <w:rPr>
          <w:sz w:val="28"/>
          <w:szCs w:val="28"/>
        </w:rPr>
        <w:t>Machine Learning is the scientific study of algorithms and statistical models that computer systems use to perform a specific task without using explicit instructions, relying instead on patterns and inference. It is seen as a subset of artificial intelligence. It also focuses on representation and generalization. Representation is the evaluation of data, and generalization is the processing of data that is not yet known. The term Machine Learning was first used by Arthur Samuel, an IBM researcher in the field of artificial intelligence, in his paper "Studies in Machine Learning Using the Game of Checkers." Machine learning is a part of artificial intelligence, focusing on representation and generalization as a field for developing algorithms and</w:t>
      </w:r>
      <w:r w:rsidR="001011A0" w:rsidRPr="00A37258">
        <w:rPr>
          <w:sz w:val="28"/>
          <w:szCs w:val="28"/>
        </w:rPr>
        <w:t xml:space="preserve"> </w:t>
      </w:r>
      <w:r w:rsidR="00CE654F" w:rsidRPr="00A37258">
        <w:rPr>
          <w:sz w:val="28"/>
          <w:szCs w:val="28"/>
        </w:rPr>
        <w:t xml:space="preserve">technologies that enable computers to learn. In addition, data can be analyzed using algorithms, learning through analysis, and make decisions or predictions based on learning. Machine learning is largely classified into supervised </w:t>
      </w:r>
      <w:r w:rsidR="00CE654F" w:rsidRPr="00A37258">
        <w:rPr>
          <w:sz w:val="28"/>
          <w:szCs w:val="28"/>
        </w:rPr>
        <w:lastRenderedPageBreak/>
        <w:t>and unsupervised learning, and supervised learning includes classification algorithms, regression algorithms, and deep learning (Kim et al., 2018).</w:t>
      </w:r>
    </w:p>
    <w:p w:rsidR="00C1550D" w:rsidRPr="00A37258" w:rsidRDefault="00C1550D" w:rsidP="00131121">
      <w:pPr>
        <w:spacing w:line="360" w:lineRule="auto"/>
        <w:jc w:val="both"/>
        <w:rPr>
          <w:sz w:val="28"/>
          <w:szCs w:val="28"/>
        </w:rPr>
      </w:pPr>
    </w:p>
    <w:p w:rsidR="00C1550D" w:rsidRPr="00A37258" w:rsidRDefault="00C1550D" w:rsidP="00131121">
      <w:pPr>
        <w:spacing w:line="360" w:lineRule="auto"/>
        <w:jc w:val="both"/>
        <w:rPr>
          <w:color w:val="FF0000"/>
          <w:spacing w:val="-3"/>
          <w:sz w:val="28"/>
          <w:szCs w:val="28"/>
        </w:rPr>
      </w:pPr>
      <w:r w:rsidRPr="00A37258">
        <w:rPr>
          <w:sz w:val="28"/>
          <w:szCs w:val="28"/>
        </w:rPr>
        <w:t>According to Yu-Jin Nam, The methodology consists of three main steps: data set selection. The second step includes preprocessing, in which the original data is prepared for classification. The last step contains training models according to the accuracy of each algorithm (Nam at el., 2019). In machine learning, Support-Vector Machine (SVM) is supervised learning models with associated learning algorithms that analyze data used for classification and regression analysis. Given a set of training examples, each marked as belonging to one or the other of two categories, and an SVM training algorithm builds a model that assigns new examples to one category or the other, making it a non-probabilistic binary linear classifier. An SVM model is a representation of the separate categories that are divided by a clear fap that is as wide as possible. New examples are then mapped into that same space and predicted to belong to a category based on the side of the gap on which they fall. The reason for using a two-class support vector machine is that technically it can be used in both classification and forecasting problems. For its experimental usage, the performance of two-class logistic regression and two-class neural networks were lower than the two-class support vector machine (You et al., 2020).</w:t>
      </w:r>
    </w:p>
    <w:p w:rsidR="00681BE9" w:rsidRPr="0007312F" w:rsidRDefault="00681BE9" w:rsidP="00085BE1">
      <w:pPr>
        <w:spacing w:line="360" w:lineRule="auto"/>
        <w:ind w:firstLine="360"/>
        <w:jc w:val="both"/>
        <w:rPr>
          <w:color w:val="FF0000"/>
          <w:spacing w:val="-3"/>
          <w:sz w:val="36"/>
          <w:szCs w:val="28"/>
        </w:rPr>
      </w:pPr>
      <w:r w:rsidRPr="0007312F">
        <w:rPr>
          <w:color w:val="FF0000"/>
          <w:spacing w:val="-3"/>
          <w:sz w:val="36"/>
          <w:szCs w:val="28"/>
        </w:rPr>
        <w:t>Disadvantages</w:t>
      </w:r>
    </w:p>
    <w:p w:rsidR="00681BE9" w:rsidRDefault="00681BE9" w:rsidP="00681BE9">
      <w:pPr>
        <w:autoSpaceDE w:val="0"/>
        <w:autoSpaceDN w:val="0"/>
        <w:adjustRightInd w:val="0"/>
        <w:rPr>
          <w:rFonts w:ascii="Times-Roman" w:hAnsi="Times-Roman" w:cs="Times-Roman"/>
        </w:rPr>
      </w:pPr>
    </w:p>
    <w:p w:rsidR="00681BE9" w:rsidRPr="0065500C" w:rsidRDefault="00681BE9" w:rsidP="00262D9C">
      <w:pPr>
        <w:autoSpaceDE w:val="0"/>
        <w:autoSpaceDN w:val="0"/>
        <w:adjustRightInd w:val="0"/>
        <w:spacing w:line="360" w:lineRule="auto"/>
        <w:ind w:left="360"/>
        <w:jc w:val="both"/>
        <w:rPr>
          <w:sz w:val="28"/>
          <w:szCs w:val="28"/>
        </w:rPr>
      </w:pPr>
      <w:r w:rsidRPr="0065500C">
        <w:rPr>
          <w:sz w:val="28"/>
          <w:szCs w:val="28"/>
        </w:rPr>
        <w:t xml:space="preserve">1) </w:t>
      </w:r>
      <w:r w:rsidR="0007162F">
        <w:rPr>
          <w:sz w:val="28"/>
          <w:szCs w:val="28"/>
        </w:rPr>
        <w:t>.</w:t>
      </w:r>
      <w:r w:rsidR="009E1E86">
        <w:rPr>
          <w:sz w:val="28"/>
          <w:szCs w:val="28"/>
        </w:rPr>
        <w:t xml:space="preserve">The system doesn’t have </w:t>
      </w:r>
      <w:r w:rsidR="007A7DE7">
        <w:rPr>
          <w:sz w:val="28"/>
          <w:szCs w:val="28"/>
        </w:rPr>
        <w:t xml:space="preserve">technique </w:t>
      </w:r>
      <w:r w:rsidR="00D77E16">
        <w:rPr>
          <w:sz w:val="28"/>
          <w:szCs w:val="28"/>
        </w:rPr>
        <w:t xml:space="preserve">to analyze large number of </w:t>
      </w:r>
      <w:r w:rsidR="00EA4BDF">
        <w:rPr>
          <w:sz w:val="28"/>
          <w:szCs w:val="28"/>
        </w:rPr>
        <w:t>datasets.</w:t>
      </w:r>
    </w:p>
    <w:p w:rsidR="0003196C" w:rsidRDefault="00681BE9" w:rsidP="00697F76">
      <w:pPr>
        <w:autoSpaceDE w:val="0"/>
        <w:autoSpaceDN w:val="0"/>
        <w:adjustRightInd w:val="0"/>
        <w:spacing w:line="360" w:lineRule="auto"/>
        <w:ind w:left="360"/>
        <w:jc w:val="both"/>
        <w:rPr>
          <w:sz w:val="28"/>
          <w:szCs w:val="28"/>
        </w:rPr>
      </w:pPr>
      <w:r w:rsidRPr="0065500C">
        <w:rPr>
          <w:sz w:val="28"/>
          <w:szCs w:val="28"/>
        </w:rPr>
        <w:t>2)</w:t>
      </w:r>
      <w:r w:rsidR="003039C9">
        <w:rPr>
          <w:sz w:val="28"/>
          <w:szCs w:val="28"/>
        </w:rPr>
        <w:t>.</w:t>
      </w:r>
      <w:r w:rsidR="00630D6F">
        <w:rPr>
          <w:sz w:val="28"/>
          <w:szCs w:val="28"/>
        </w:rPr>
        <w:t xml:space="preserve"> The</w:t>
      </w:r>
      <w:r w:rsidR="00504F8C">
        <w:rPr>
          <w:sz w:val="28"/>
          <w:szCs w:val="28"/>
        </w:rPr>
        <w:t>re is no technique</w:t>
      </w:r>
      <w:r w:rsidR="000B6DAC">
        <w:rPr>
          <w:sz w:val="28"/>
          <w:szCs w:val="28"/>
        </w:rPr>
        <w:t xml:space="preserve"> for</w:t>
      </w:r>
      <w:r w:rsidR="00821265">
        <w:rPr>
          <w:sz w:val="28"/>
          <w:szCs w:val="28"/>
        </w:rPr>
        <w:t xml:space="preserve"> </w:t>
      </w:r>
      <w:r w:rsidR="000B6DAC" w:rsidRPr="000B6DAC">
        <w:rPr>
          <w:sz w:val="28"/>
          <w:szCs w:val="28"/>
        </w:rPr>
        <w:t>Prediction Using Two-Class Logistic</w:t>
      </w:r>
      <w:r w:rsidR="00474D4C">
        <w:rPr>
          <w:sz w:val="28"/>
          <w:szCs w:val="28"/>
        </w:rPr>
        <w:t xml:space="preserve"> </w:t>
      </w:r>
      <w:r w:rsidR="000B6DAC" w:rsidRPr="000B6DAC">
        <w:rPr>
          <w:sz w:val="28"/>
          <w:szCs w:val="28"/>
        </w:rPr>
        <w:t>Regression</w:t>
      </w:r>
      <w:r w:rsidR="00696844" w:rsidRPr="00696844">
        <w:rPr>
          <w:sz w:val="28"/>
          <w:szCs w:val="28"/>
        </w:rPr>
        <w:t>.</w:t>
      </w:r>
    </w:p>
    <w:p w:rsidR="00C80486" w:rsidRDefault="00C80486" w:rsidP="00B26C0B">
      <w:pPr>
        <w:spacing w:before="71"/>
        <w:ind w:right="7087"/>
        <w:jc w:val="both"/>
        <w:rPr>
          <w:b/>
          <w:spacing w:val="-3"/>
          <w:sz w:val="24"/>
          <w:szCs w:val="24"/>
        </w:rPr>
      </w:pPr>
    </w:p>
    <w:p w:rsidR="00C80486" w:rsidRDefault="00C80486" w:rsidP="00B26C0B">
      <w:pPr>
        <w:spacing w:before="71"/>
        <w:ind w:right="7087"/>
        <w:jc w:val="both"/>
        <w:rPr>
          <w:b/>
          <w:spacing w:val="-3"/>
          <w:sz w:val="24"/>
          <w:szCs w:val="24"/>
        </w:rPr>
      </w:pPr>
    </w:p>
    <w:p w:rsidR="00F27A2F" w:rsidRDefault="00F27A2F" w:rsidP="00B26C0B">
      <w:pPr>
        <w:spacing w:before="71"/>
        <w:ind w:right="7087"/>
        <w:jc w:val="both"/>
        <w:rPr>
          <w:b/>
          <w:spacing w:val="-3"/>
          <w:sz w:val="24"/>
          <w:szCs w:val="24"/>
        </w:rPr>
      </w:pPr>
    </w:p>
    <w:p w:rsidR="00F27A2F" w:rsidRDefault="00F27A2F" w:rsidP="00B26C0B">
      <w:pPr>
        <w:spacing w:before="71"/>
        <w:ind w:right="7087"/>
        <w:jc w:val="both"/>
        <w:rPr>
          <w:b/>
          <w:spacing w:val="-3"/>
          <w:sz w:val="24"/>
          <w:szCs w:val="24"/>
        </w:rPr>
      </w:pPr>
    </w:p>
    <w:p w:rsidR="00F27A2F" w:rsidRDefault="00F27A2F" w:rsidP="00B26C0B">
      <w:pPr>
        <w:spacing w:before="71"/>
        <w:ind w:right="7087"/>
        <w:jc w:val="both"/>
        <w:rPr>
          <w:b/>
          <w:spacing w:val="-3"/>
          <w:sz w:val="24"/>
          <w:szCs w:val="24"/>
        </w:rPr>
      </w:pPr>
    </w:p>
    <w:p w:rsidR="00071930" w:rsidRDefault="00071930" w:rsidP="00B26C0B">
      <w:pPr>
        <w:spacing w:before="71"/>
        <w:ind w:right="7087"/>
        <w:jc w:val="both"/>
        <w:rPr>
          <w:b/>
          <w:spacing w:val="-3"/>
          <w:sz w:val="24"/>
          <w:szCs w:val="24"/>
        </w:rPr>
      </w:pPr>
    </w:p>
    <w:p w:rsidR="00071930" w:rsidRDefault="00071930" w:rsidP="00B26C0B">
      <w:pPr>
        <w:spacing w:before="71"/>
        <w:ind w:right="7087"/>
        <w:jc w:val="both"/>
        <w:rPr>
          <w:b/>
          <w:spacing w:val="-3"/>
          <w:sz w:val="24"/>
          <w:szCs w:val="24"/>
        </w:rPr>
      </w:pPr>
    </w:p>
    <w:p w:rsidR="00F27A2F" w:rsidRDefault="00F27A2F" w:rsidP="00B26C0B">
      <w:pPr>
        <w:spacing w:before="71"/>
        <w:ind w:right="7087"/>
        <w:jc w:val="both"/>
        <w:rPr>
          <w:b/>
          <w:spacing w:val="-3"/>
          <w:sz w:val="24"/>
          <w:szCs w:val="24"/>
        </w:rPr>
      </w:pPr>
    </w:p>
    <w:p w:rsidR="00E96CFC" w:rsidRDefault="00E96CFC" w:rsidP="00B26C0B">
      <w:pPr>
        <w:spacing w:before="71"/>
        <w:ind w:right="7087"/>
        <w:jc w:val="both"/>
        <w:rPr>
          <w:b/>
          <w:sz w:val="24"/>
          <w:szCs w:val="24"/>
        </w:rPr>
      </w:pPr>
      <w:r>
        <w:rPr>
          <w:b/>
          <w:spacing w:val="-3"/>
          <w:sz w:val="24"/>
          <w:szCs w:val="24"/>
        </w:rPr>
        <w:lastRenderedPageBreak/>
        <w:t>P</w:t>
      </w:r>
      <w:r>
        <w:rPr>
          <w:b/>
          <w:sz w:val="24"/>
          <w:szCs w:val="24"/>
        </w:rPr>
        <w:t>R</w:t>
      </w:r>
      <w:r>
        <w:rPr>
          <w:b/>
          <w:spacing w:val="2"/>
          <w:sz w:val="24"/>
          <w:szCs w:val="24"/>
        </w:rPr>
        <w:t>O</w:t>
      </w:r>
      <w:r>
        <w:rPr>
          <w:b/>
          <w:spacing w:val="-3"/>
          <w:sz w:val="24"/>
          <w:szCs w:val="24"/>
        </w:rPr>
        <w:t>P</w:t>
      </w:r>
      <w:r>
        <w:rPr>
          <w:b/>
          <w:sz w:val="24"/>
          <w:szCs w:val="24"/>
        </w:rPr>
        <w:t>O</w:t>
      </w:r>
      <w:r>
        <w:rPr>
          <w:b/>
          <w:spacing w:val="1"/>
          <w:sz w:val="24"/>
          <w:szCs w:val="24"/>
        </w:rPr>
        <w:t>S</w:t>
      </w:r>
      <w:r>
        <w:rPr>
          <w:b/>
          <w:sz w:val="24"/>
          <w:szCs w:val="24"/>
        </w:rPr>
        <w:t xml:space="preserve">ED </w:t>
      </w:r>
      <w:r>
        <w:rPr>
          <w:b/>
          <w:spacing w:val="1"/>
          <w:sz w:val="24"/>
          <w:szCs w:val="24"/>
        </w:rPr>
        <w:t>S</w:t>
      </w:r>
      <w:r>
        <w:rPr>
          <w:b/>
          <w:sz w:val="24"/>
          <w:szCs w:val="24"/>
        </w:rPr>
        <w:t>YS</w:t>
      </w:r>
      <w:r>
        <w:rPr>
          <w:b/>
          <w:spacing w:val="1"/>
          <w:sz w:val="24"/>
          <w:szCs w:val="24"/>
        </w:rPr>
        <w:t>T</w:t>
      </w:r>
      <w:r>
        <w:rPr>
          <w:b/>
          <w:sz w:val="24"/>
          <w:szCs w:val="24"/>
        </w:rPr>
        <w:t>EM</w:t>
      </w:r>
    </w:p>
    <w:p w:rsidR="003A76E0" w:rsidRDefault="003A76E0" w:rsidP="00B26C0B">
      <w:pPr>
        <w:spacing w:before="71"/>
        <w:ind w:right="7087"/>
        <w:jc w:val="both"/>
        <w:rPr>
          <w:sz w:val="24"/>
          <w:szCs w:val="24"/>
        </w:rPr>
      </w:pPr>
    </w:p>
    <w:p w:rsidR="00F62E32" w:rsidRPr="001F4FAD" w:rsidRDefault="004058CC" w:rsidP="00AB019D">
      <w:pPr>
        <w:autoSpaceDE w:val="0"/>
        <w:autoSpaceDN w:val="0"/>
        <w:adjustRightInd w:val="0"/>
        <w:spacing w:line="360" w:lineRule="auto"/>
        <w:jc w:val="both"/>
        <w:rPr>
          <w:sz w:val="28"/>
          <w:szCs w:val="28"/>
        </w:rPr>
      </w:pPr>
      <w:r w:rsidRPr="001F4FAD">
        <w:rPr>
          <w:sz w:val="28"/>
          <w:szCs w:val="28"/>
        </w:rPr>
        <w:t>Logistic regression is a kind of simple machine learning that performs regression estimation on proportional, proportional, or categorical data. Compared to more advanced classification and regression techniques, it is based on a very simple theory, but probabilistic analysis is possible for categorical data. In other words, it is possible to predict the occurrence of a specific event by using an independent variable that has a direct influence on the dependent variable (Kim et al., 2020). Logistic regression analysis can explain the types of associations and interactions caused by the model structure and can evaluate the influence of explanatory variables on response values through parameter inference. In addition, since it is possible to perform discrimination and classification based on predicted probability, various industries such as medicine, telecommunications, and finance are performing tasks to</w:t>
      </w:r>
      <w:r w:rsidR="00C57AC7" w:rsidRPr="001F4FAD">
        <w:rPr>
          <w:sz w:val="28"/>
          <w:szCs w:val="28"/>
        </w:rPr>
        <w:t xml:space="preserve"> </w:t>
      </w:r>
      <w:r w:rsidR="000C01F8" w:rsidRPr="001F4FAD">
        <w:rPr>
          <w:sz w:val="28"/>
          <w:szCs w:val="28"/>
        </w:rPr>
        <w:t>predict the probability of an event occurring usi</w:t>
      </w:r>
      <w:r w:rsidR="00FA0C16">
        <w:rPr>
          <w:sz w:val="28"/>
          <w:szCs w:val="28"/>
        </w:rPr>
        <w:t>ng logistic regression analysis.</w:t>
      </w:r>
    </w:p>
    <w:p w:rsidR="00E87F1D" w:rsidRPr="00F13102" w:rsidRDefault="007368E7" w:rsidP="00F13102">
      <w:pPr>
        <w:pStyle w:val="ListParagraph"/>
        <w:autoSpaceDE w:val="0"/>
        <w:autoSpaceDN w:val="0"/>
        <w:adjustRightInd w:val="0"/>
        <w:spacing w:line="360" w:lineRule="auto"/>
        <w:jc w:val="both"/>
        <w:rPr>
          <w:b/>
          <w:color w:val="FF0000"/>
          <w:spacing w:val="-3"/>
          <w:sz w:val="36"/>
          <w:szCs w:val="28"/>
        </w:rPr>
      </w:pPr>
      <w:r>
        <w:rPr>
          <w:b/>
          <w:color w:val="FF0000"/>
          <w:spacing w:val="-3"/>
          <w:sz w:val="36"/>
          <w:szCs w:val="28"/>
        </w:rPr>
        <w:t>A</w:t>
      </w:r>
      <w:r w:rsidRPr="004D2551">
        <w:rPr>
          <w:b/>
          <w:color w:val="FF0000"/>
          <w:spacing w:val="-3"/>
          <w:sz w:val="36"/>
          <w:szCs w:val="28"/>
        </w:rPr>
        <w:t>dvantages</w:t>
      </w:r>
    </w:p>
    <w:p w:rsidR="00C02A27" w:rsidRPr="00DB3AD9" w:rsidRDefault="00E5799A" w:rsidP="00DB3AD9">
      <w:pPr>
        <w:pStyle w:val="ListParagraph"/>
        <w:numPr>
          <w:ilvl w:val="0"/>
          <w:numId w:val="17"/>
        </w:numPr>
        <w:autoSpaceDE w:val="0"/>
        <w:autoSpaceDN w:val="0"/>
        <w:adjustRightInd w:val="0"/>
        <w:spacing w:line="360" w:lineRule="auto"/>
        <w:jc w:val="both"/>
        <w:rPr>
          <w:sz w:val="28"/>
          <w:szCs w:val="28"/>
        </w:rPr>
      </w:pPr>
      <w:r w:rsidRPr="00633AC2">
        <w:rPr>
          <w:sz w:val="28"/>
          <w:szCs w:val="28"/>
        </w:rPr>
        <w:t xml:space="preserve">The proposed system </w:t>
      </w:r>
      <w:r w:rsidR="00800087">
        <w:rPr>
          <w:sz w:val="28"/>
          <w:szCs w:val="28"/>
        </w:rPr>
        <w:t xml:space="preserve">is more effective due to presence of </w:t>
      </w:r>
      <w:r w:rsidR="00DB3AD9" w:rsidRPr="00DB3AD9">
        <w:rPr>
          <w:sz w:val="28"/>
          <w:szCs w:val="28"/>
        </w:rPr>
        <w:t>Prediction Using Two-Class Logistic</w:t>
      </w:r>
      <w:r w:rsidR="00DB3AD9">
        <w:rPr>
          <w:sz w:val="28"/>
          <w:szCs w:val="28"/>
        </w:rPr>
        <w:t xml:space="preserve"> </w:t>
      </w:r>
      <w:r w:rsidR="00DB3AD9" w:rsidRPr="00DB3AD9">
        <w:rPr>
          <w:sz w:val="28"/>
          <w:szCs w:val="28"/>
        </w:rPr>
        <w:t>Regression</w:t>
      </w:r>
      <w:r w:rsidRPr="00DB3AD9">
        <w:rPr>
          <w:sz w:val="28"/>
          <w:szCs w:val="28"/>
        </w:rPr>
        <w:t>.</w:t>
      </w:r>
    </w:p>
    <w:p w:rsidR="00A052A3" w:rsidRDefault="00CD27E7" w:rsidP="00A65CD6">
      <w:pPr>
        <w:pStyle w:val="ListParagraph"/>
        <w:numPr>
          <w:ilvl w:val="0"/>
          <w:numId w:val="17"/>
        </w:numPr>
        <w:autoSpaceDE w:val="0"/>
        <w:autoSpaceDN w:val="0"/>
        <w:adjustRightInd w:val="0"/>
        <w:spacing w:line="360" w:lineRule="auto"/>
        <w:jc w:val="both"/>
        <w:rPr>
          <w:sz w:val="28"/>
          <w:szCs w:val="28"/>
        </w:rPr>
      </w:pPr>
      <w:r>
        <w:rPr>
          <w:sz w:val="28"/>
          <w:szCs w:val="28"/>
        </w:rPr>
        <w:t xml:space="preserve">The system is more effective due to </w:t>
      </w:r>
      <w:r w:rsidR="00C912CE">
        <w:rPr>
          <w:sz w:val="28"/>
          <w:szCs w:val="28"/>
        </w:rPr>
        <w:t>analyzing of large number of datasets</w:t>
      </w:r>
      <w:r w:rsidR="00F50C92" w:rsidRPr="00902600">
        <w:rPr>
          <w:sz w:val="28"/>
          <w:szCs w:val="28"/>
        </w:rPr>
        <w:t>.</w:t>
      </w:r>
    </w:p>
    <w:p w:rsidR="00EE4B8B" w:rsidRPr="00EE4B8B" w:rsidRDefault="00EE4B8B" w:rsidP="00EE4B8B">
      <w:pPr>
        <w:autoSpaceDE w:val="0"/>
        <w:autoSpaceDN w:val="0"/>
        <w:adjustRightInd w:val="0"/>
        <w:spacing w:line="360" w:lineRule="auto"/>
        <w:jc w:val="both"/>
        <w:rPr>
          <w:sz w:val="28"/>
          <w:szCs w:val="28"/>
        </w:rPr>
      </w:pPr>
    </w:p>
    <w:p w:rsidR="00F50C92" w:rsidRPr="00F50C92" w:rsidRDefault="00F50C92" w:rsidP="00F50C92">
      <w:pPr>
        <w:autoSpaceDE w:val="0"/>
        <w:autoSpaceDN w:val="0"/>
        <w:adjustRightInd w:val="0"/>
        <w:spacing w:line="360" w:lineRule="auto"/>
        <w:jc w:val="both"/>
        <w:rPr>
          <w:sz w:val="28"/>
          <w:szCs w:val="28"/>
        </w:rPr>
      </w:pPr>
    </w:p>
    <w:p w:rsidR="0074279A" w:rsidRDefault="0074279A" w:rsidP="0074279A">
      <w:pPr>
        <w:ind w:left="119" w:right="6426"/>
        <w:jc w:val="both"/>
        <w:rPr>
          <w:sz w:val="24"/>
          <w:szCs w:val="24"/>
        </w:rPr>
      </w:pPr>
      <w:r>
        <w:rPr>
          <w:b/>
          <w:spacing w:val="1"/>
          <w:sz w:val="24"/>
          <w:szCs w:val="24"/>
        </w:rPr>
        <w:t>S</w:t>
      </w:r>
      <w:r>
        <w:rPr>
          <w:b/>
          <w:sz w:val="24"/>
          <w:szCs w:val="24"/>
        </w:rPr>
        <w:t>YS</w:t>
      </w:r>
      <w:r>
        <w:rPr>
          <w:b/>
          <w:spacing w:val="1"/>
          <w:sz w:val="24"/>
          <w:szCs w:val="24"/>
        </w:rPr>
        <w:t>T</w:t>
      </w:r>
      <w:r>
        <w:rPr>
          <w:b/>
          <w:sz w:val="24"/>
          <w:szCs w:val="24"/>
        </w:rPr>
        <w:t>EM</w:t>
      </w:r>
      <w:r>
        <w:rPr>
          <w:b/>
          <w:spacing w:val="-1"/>
          <w:sz w:val="24"/>
          <w:szCs w:val="24"/>
        </w:rPr>
        <w:t xml:space="preserve"> </w:t>
      </w:r>
      <w:r>
        <w:rPr>
          <w:b/>
          <w:sz w:val="24"/>
          <w:szCs w:val="24"/>
        </w:rPr>
        <w:t>REQUI</w:t>
      </w:r>
      <w:r>
        <w:rPr>
          <w:b/>
          <w:spacing w:val="-1"/>
          <w:sz w:val="24"/>
          <w:szCs w:val="24"/>
        </w:rPr>
        <w:t>R</w:t>
      </w:r>
      <w:r>
        <w:rPr>
          <w:b/>
          <w:sz w:val="24"/>
          <w:szCs w:val="24"/>
        </w:rPr>
        <w:t>E</w:t>
      </w:r>
      <w:r>
        <w:rPr>
          <w:b/>
          <w:spacing w:val="-3"/>
          <w:sz w:val="24"/>
          <w:szCs w:val="24"/>
        </w:rPr>
        <w:t>M</w:t>
      </w:r>
      <w:r>
        <w:rPr>
          <w:b/>
          <w:sz w:val="24"/>
          <w:szCs w:val="24"/>
        </w:rPr>
        <w:t>ENTS</w:t>
      </w:r>
    </w:p>
    <w:p w:rsidR="0074279A" w:rsidRDefault="0074279A" w:rsidP="0074279A">
      <w:pPr>
        <w:spacing w:before="4" w:line="140" w:lineRule="exact"/>
        <w:rPr>
          <w:sz w:val="14"/>
          <w:szCs w:val="14"/>
        </w:rPr>
      </w:pPr>
    </w:p>
    <w:p w:rsidR="0074279A" w:rsidRDefault="0074279A" w:rsidP="0074279A">
      <w:pPr>
        <w:spacing w:line="200" w:lineRule="exact"/>
      </w:pPr>
    </w:p>
    <w:p w:rsidR="0074279A" w:rsidRDefault="0074279A" w:rsidP="0074279A">
      <w:pPr>
        <w:ind w:left="480"/>
        <w:rPr>
          <w:sz w:val="24"/>
          <w:szCs w:val="24"/>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8"/>
          <w:w w:val="82"/>
          <w:sz w:val="24"/>
          <w:szCs w:val="24"/>
        </w:rPr>
        <w:t xml:space="preserve"> </w:t>
      </w:r>
      <w:r>
        <w:rPr>
          <w:b/>
          <w:sz w:val="24"/>
          <w:szCs w:val="24"/>
        </w:rPr>
        <w:t>H</w:t>
      </w:r>
      <w:r>
        <w:rPr>
          <w:b/>
          <w:spacing w:val="1"/>
          <w:sz w:val="24"/>
          <w:szCs w:val="24"/>
        </w:rPr>
        <w:t>/</w:t>
      </w:r>
      <w:r>
        <w:rPr>
          <w:b/>
          <w:sz w:val="24"/>
          <w:szCs w:val="24"/>
        </w:rPr>
        <w:t xml:space="preserve">W </w:t>
      </w:r>
      <w:r>
        <w:rPr>
          <w:b/>
          <w:spacing w:val="1"/>
          <w:sz w:val="24"/>
          <w:szCs w:val="24"/>
        </w:rPr>
        <w:t>S</w:t>
      </w:r>
      <w:r>
        <w:rPr>
          <w:b/>
          <w:sz w:val="24"/>
          <w:szCs w:val="24"/>
        </w:rPr>
        <w:t>yst</w:t>
      </w:r>
      <w:r>
        <w:rPr>
          <w:b/>
          <w:spacing w:val="-1"/>
          <w:sz w:val="24"/>
          <w:szCs w:val="24"/>
        </w:rPr>
        <w:t>e</w:t>
      </w:r>
      <w:r>
        <w:rPr>
          <w:b/>
          <w:sz w:val="24"/>
          <w:szCs w:val="24"/>
        </w:rPr>
        <w:t>m</w:t>
      </w:r>
      <w:r>
        <w:rPr>
          <w:b/>
          <w:spacing w:val="-3"/>
          <w:sz w:val="24"/>
          <w:szCs w:val="24"/>
        </w:rPr>
        <w:t xml:space="preserve"> </w:t>
      </w:r>
      <w:r>
        <w:rPr>
          <w:b/>
          <w:sz w:val="24"/>
          <w:szCs w:val="24"/>
        </w:rPr>
        <w:t>Con</w:t>
      </w:r>
      <w:r>
        <w:rPr>
          <w:b/>
          <w:spacing w:val="2"/>
          <w:sz w:val="24"/>
          <w:szCs w:val="24"/>
        </w:rPr>
        <w:t>f</w:t>
      </w:r>
      <w:r>
        <w:rPr>
          <w:b/>
          <w:sz w:val="24"/>
          <w:szCs w:val="24"/>
        </w:rPr>
        <w:t>ig</w:t>
      </w:r>
      <w:r>
        <w:rPr>
          <w:b/>
          <w:spacing w:val="1"/>
          <w:sz w:val="24"/>
          <w:szCs w:val="24"/>
        </w:rPr>
        <w:t>u</w:t>
      </w:r>
      <w:r>
        <w:rPr>
          <w:b/>
          <w:spacing w:val="-1"/>
          <w:sz w:val="24"/>
          <w:szCs w:val="24"/>
        </w:rPr>
        <w:t>r</w:t>
      </w:r>
      <w:r>
        <w:rPr>
          <w:b/>
          <w:sz w:val="24"/>
          <w:szCs w:val="24"/>
        </w:rPr>
        <w:t>ation:-</w:t>
      </w:r>
    </w:p>
    <w:p w:rsidR="0074279A" w:rsidRDefault="0074279A" w:rsidP="0074279A">
      <w:pPr>
        <w:spacing w:before="4" w:line="120" w:lineRule="exact"/>
        <w:rPr>
          <w:sz w:val="13"/>
          <w:szCs w:val="13"/>
        </w:rPr>
      </w:pPr>
    </w:p>
    <w:p w:rsidR="0074279A" w:rsidRDefault="0074279A" w:rsidP="0074279A">
      <w:pPr>
        <w:spacing w:line="200" w:lineRule="exact"/>
      </w:pPr>
    </w:p>
    <w:p w:rsidR="0074279A" w:rsidRDefault="0074279A" w:rsidP="0074279A">
      <w:pPr>
        <w:ind w:left="479"/>
        <w:rPr>
          <w:sz w:val="28"/>
          <w:szCs w:val="28"/>
        </w:rPr>
      </w:pPr>
      <w:r>
        <w:rPr>
          <w:rFonts w:ascii="Segoe UI Symbol" w:eastAsia="Segoe UI Symbol" w:hAnsi="Segoe UI Symbol" w:cs="Segoe UI Symbol"/>
          <w:w w:val="82"/>
          <w:sz w:val="24"/>
          <w:szCs w:val="24"/>
        </w:rPr>
        <w:t xml:space="preserve">➢   </w:t>
      </w:r>
      <w:r>
        <w:rPr>
          <w:rFonts w:ascii="Segoe UI Symbol" w:eastAsia="Segoe UI Symbol" w:hAnsi="Segoe UI Symbol" w:cs="Segoe UI Symbol"/>
          <w:spacing w:val="14"/>
          <w:w w:val="82"/>
          <w:sz w:val="24"/>
          <w:szCs w:val="24"/>
        </w:rPr>
        <w:t xml:space="preserve"> </w:t>
      </w:r>
      <w:r>
        <w:rPr>
          <w:spacing w:val="1"/>
          <w:sz w:val="28"/>
          <w:szCs w:val="28"/>
        </w:rPr>
        <w:t>P</w:t>
      </w:r>
      <w:r>
        <w:rPr>
          <w:sz w:val="28"/>
          <w:szCs w:val="28"/>
        </w:rPr>
        <w:t>ro</w:t>
      </w:r>
      <w:r>
        <w:rPr>
          <w:spacing w:val="-2"/>
          <w:sz w:val="28"/>
          <w:szCs w:val="28"/>
        </w:rPr>
        <w:t>c</w:t>
      </w:r>
      <w:r>
        <w:rPr>
          <w:spacing w:val="-1"/>
          <w:sz w:val="28"/>
          <w:szCs w:val="28"/>
        </w:rPr>
        <w:t>e</w:t>
      </w:r>
      <w:r>
        <w:rPr>
          <w:sz w:val="28"/>
          <w:szCs w:val="28"/>
        </w:rPr>
        <w:t xml:space="preserve">ssor                     </w:t>
      </w:r>
      <w:r>
        <w:rPr>
          <w:spacing w:val="29"/>
          <w:sz w:val="28"/>
          <w:szCs w:val="28"/>
        </w:rPr>
        <w:t xml:space="preserve"> </w:t>
      </w:r>
      <w:r>
        <w:rPr>
          <w:sz w:val="28"/>
          <w:szCs w:val="28"/>
        </w:rPr>
        <w:t xml:space="preserve">-  </w:t>
      </w:r>
      <w:r>
        <w:rPr>
          <w:spacing w:val="59"/>
          <w:sz w:val="28"/>
          <w:szCs w:val="28"/>
        </w:rPr>
        <w:t xml:space="preserve"> </w:t>
      </w:r>
      <w:r>
        <w:rPr>
          <w:spacing w:val="1"/>
          <w:sz w:val="28"/>
          <w:szCs w:val="28"/>
        </w:rPr>
        <w:t>P</w:t>
      </w:r>
      <w:r>
        <w:rPr>
          <w:spacing w:val="-1"/>
          <w:sz w:val="28"/>
          <w:szCs w:val="28"/>
        </w:rPr>
        <w:t>e</w:t>
      </w:r>
      <w:r>
        <w:rPr>
          <w:sz w:val="28"/>
          <w:szCs w:val="28"/>
        </w:rPr>
        <w:t>nt</w:t>
      </w:r>
      <w:r>
        <w:rPr>
          <w:spacing w:val="1"/>
          <w:sz w:val="28"/>
          <w:szCs w:val="28"/>
        </w:rPr>
        <w:t>i</w:t>
      </w:r>
      <w:r>
        <w:rPr>
          <w:sz w:val="28"/>
          <w:szCs w:val="28"/>
        </w:rPr>
        <w:t>um</w:t>
      </w:r>
      <w:r>
        <w:rPr>
          <w:spacing w:val="1"/>
          <w:sz w:val="28"/>
          <w:szCs w:val="28"/>
        </w:rPr>
        <w:t xml:space="preserve"> </w:t>
      </w:r>
      <w:r>
        <w:rPr>
          <w:spacing w:val="2"/>
          <w:sz w:val="28"/>
          <w:szCs w:val="28"/>
        </w:rPr>
        <w:t>–</w:t>
      </w:r>
      <w:r>
        <w:rPr>
          <w:spacing w:val="-6"/>
          <w:sz w:val="28"/>
          <w:szCs w:val="28"/>
        </w:rPr>
        <w:t>IV</w:t>
      </w:r>
    </w:p>
    <w:p w:rsidR="0074279A" w:rsidRDefault="0074279A" w:rsidP="0074279A">
      <w:pPr>
        <w:spacing w:before="6" w:line="140" w:lineRule="exact"/>
        <w:rPr>
          <w:sz w:val="28"/>
          <w:szCs w:val="28"/>
        </w:rPr>
      </w:pPr>
    </w:p>
    <w:p w:rsidR="0074279A" w:rsidRDefault="0074279A" w:rsidP="0074279A">
      <w:pPr>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RAM                             </w:t>
      </w:r>
      <w:r>
        <w:rPr>
          <w:spacing w:val="1"/>
          <w:sz w:val="28"/>
          <w:szCs w:val="28"/>
        </w:rPr>
        <w:t xml:space="preserve"> </w:t>
      </w:r>
      <w:r>
        <w:rPr>
          <w:sz w:val="28"/>
          <w:szCs w:val="28"/>
        </w:rPr>
        <w:t xml:space="preserve">- </w:t>
      </w:r>
      <w:r>
        <w:rPr>
          <w:spacing w:val="59"/>
          <w:sz w:val="28"/>
          <w:szCs w:val="28"/>
        </w:rPr>
        <w:t>4</w:t>
      </w:r>
      <w:r>
        <w:rPr>
          <w:sz w:val="28"/>
          <w:szCs w:val="28"/>
        </w:rPr>
        <w:t xml:space="preserve"> GB</w:t>
      </w:r>
      <w:r>
        <w:rPr>
          <w:spacing w:val="-2"/>
          <w:sz w:val="28"/>
          <w:szCs w:val="28"/>
        </w:rPr>
        <w:t xml:space="preserve"> </w:t>
      </w:r>
      <w:r>
        <w:rPr>
          <w:sz w:val="28"/>
          <w:szCs w:val="28"/>
        </w:rPr>
        <w:t>(min)</w:t>
      </w:r>
    </w:p>
    <w:p w:rsidR="0074279A" w:rsidRDefault="0074279A" w:rsidP="0074279A">
      <w:pPr>
        <w:spacing w:before="93"/>
        <w:ind w:left="478"/>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H</w:t>
      </w:r>
      <w:r>
        <w:rPr>
          <w:spacing w:val="-1"/>
          <w:sz w:val="28"/>
          <w:szCs w:val="28"/>
        </w:rPr>
        <w:t>a</w:t>
      </w:r>
      <w:r>
        <w:rPr>
          <w:sz w:val="28"/>
          <w:szCs w:val="28"/>
        </w:rPr>
        <w:t xml:space="preserve">rd </w:t>
      </w:r>
      <w:r>
        <w:rPr>
          <w:spacing w:val="-1"/>
          <w:sz w:val="28"/>
          <w:szCs w:val="28"/>
        </w:rPr>
        <w:t>D</w:t>
      </w:r>
      <w:r>
        <w:rPr>
          <w:sz w:val="28"/>
          <w:szCs w:val="28"/>
        </w:rPr>
        <w:t xml:space="preserve">isk                     </w:t>
      </w:r>
      <w:r>
        <w:rPr>
          <w:spacing w:val="2"/>
          <w:sz w:val="28"/>
          <w:szCs w:val="28"/>
        </w:rPr>
        <w:t xml:space="preserve"> </w:t>
      </w:r>
      <w:r>
        <w:rPr>
          <w:sz w:val="28"/>
          <w:szCs w:val="28"/>
        </w:rPr>
        <w:t xml:space="preserve">-  </w:t>
      </w:r>
      <w:r>
        <w:rPr>
          <w:spacing w:val="2"/>
          <w:sz w:val="28"/>
          <w:szCs w:val="28"/>
        </w:rPr>
        <w:t xml:space="preserve"> </w:t>
      </w:r>
      <w:r>
        <w:rPr>
          <w:sz w:val="28"/>
          <w:szCs w:val="28"/>
        </w:rPr>
        <w:t>20 GB</w:t>
      </w:r>
    </w:p>
    <w:p w:rsidR="0074279A" w:rsidRDefault="0074279A" w:rsidP="0074279A">
      <w:pPr>
        <w:spacing w:before="96"/>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K</w:t>
      </w:r>
      <w:r>
        <w:rPr>
          <w:spacing w:val="3"/>
          <w:sz w:val="28"/>
          <w:szCs w:val="28"/>
        </w:rPr>
        <w:t>e</w:t>
      </w:r>
      <w:r>
        <w:rPr>
          <w:sz w:val="28"/>
          <w:szCs w:val="28"/>
        </w:rPr>
        <w:t>y</w:t>
      </w:r>
      <w:r>
        <w:rPr>
          <w:spacing w:val="-5"/>
          <w:sz w:val="28"/>
          <w:szCs w:val="28"/>
        </w:rPr>
        <w:t xml:space="preserve"> </w:t>
      </w:r>
      <w:r>
        <w:rPr>
          <w:spacing w:val="-2"/>
          <w:sz w:val="28"/>
          <w:szCs w:val="28"/>
        </w:rPr>
        <w:t>B</w:t>
      </w:r>
      <w:r>
        <w:rPr>
          <w:spacing w:val="2"/>
          <w:sz w:val="28"/>
          <w:szCs w:val="28"/>
        </w:rPr>
        <w:t>o</w:t>
      </w:r>
      <w:r>
        <w:rPr>
          <w:spacing w:val="-1"/>
          <w:sz w:val="28"/>
          <w:szCs w:val="28"/>
        </w:rPr>
        <w:t>a</w:t>
      </w:r>
      <w:r>
        <w:rPr>
          <w:sz w:val="28"/>
          <w:szCs w:val="28"/>
        </w:rPr>
        <w:t xml:space="preserve">rd                     -   </w:t>
      </w:r>
      <w:r>
        <w:rPr>
          <w:spacing w:val="2"/>
          <w:sz w:val="28"/>
          <w:szCs w:val="28"/>
        </w:rPr>
        <w:t xml:space="preserve"> </w:t>
      </w:r>
      <w:r>
        <w:rPr>
          <w:spacing w:val="1"/>
          <w:sz w:val="28"/>
          <w:szCs w:val="28"/>
        </w:rPr>
        <w:t>S</w:t>
      </w:r>
      <w:r>
        <w:rPr>
          <w:sz w:val="28"/>
          <w:szCs w:val="28"/>
        </w:rPr>
        <w:t>tand</w:t>
      </w:r>
      <w:r>
        <w:rPr>
          <w:spacing w:val="-1"/>
          <w:sz w:val="28"/>
          <w:szCs w:val="28"/>
        </w:rPr>
        <w:t>a</w:t>
      </w:r>
      <w:r>
        <w:rPr>
          <w:sz w:val="28"/>
          <w:szCs w:val="28"/>
        </w:rPr>
        <w:t>rd Windows K</w:t>
      </w:r>
      <w:r>
        <w:rPr>
          <w:spacing w:val="-1"/>
          <w:sz w:val="28"/>
          <w:szCs w:val="28"/>
        </w:rPr>
        <w:t>e</w:t>
      </w:r>
      <w:r>
        <w:rPr>
          <w:spacing w:val="-5"/>
          <w:sz w:val="28"/>
          <w:szCs w:val="28"/>
        </w:rPr>
        <w:t>y</w:t>
      </w:r>
      <w:r>
        <w:rPr>
          <w:spacing w:val="2"/>
          <w:sz w:val="28"/>
          <w:szCs w:val="28"/>
        </w:rPr>
        <w:t>b</w:t>
      </w:r>
      <w:r>
        <w:rPr>
          <w:sz w:val="28"/>
          <w:szCs w:val="28"/>
        </w:rPr>
        <w:t>o</w:t>
      </w:r>
      <w:r>
        <w:rPr>
          <w:spacing w:val="1"/>
          <w:sz w:val="28"/>
          <w:szCs w:val="28"/>
        </w:rPr>
        <w:t>a</w:t>
      </w:r>
      <w:r>
        <w:rPr>
          <w:sz w:val="28"/>
          <w:szCs w:val="28"/>
        </w:rPr>
        <w:t>rd</w:t>
      </w:r>
    </w:p>
    <w:p w:rsidR="0074279A" w:rsidRDefault="0074279A" w:rsidP="0074279A">
      <w:pPr>
        <w:spacing w:before="93"/>
        <w:ind w:left="479"/>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Mouse                           </w:t>
      </w:r>
      <w:r>
        <w:rPr>
          <w:spacing w:val="1"/>
          <w:sz w:val="28"/>
          <w:szCs w:val="28"/>
        </w:rPr>
        <w:t xml:space="preserve"> </w:t>
      </w:r>
      <w:r>
        <w:rPr>
          <w:sz w:val="28"/>
          <w:szCs w:val="28"/>
        </w:rPr>
        <w:t xml:space="preserve">-   </w:t>
      </w:r>
      <w:r>
        <w:rPr>
          <w:spacing w:val="2"/>
          <w:sz w:val="28"/>
          <w:szCs w:val="28"/>
        </w:rPr>
        <w:t xml:space="preserve"> </w:t>
      </w:r>
      <w:r>
        <w:rPr>
          <w:sz w:val="28"/>
          <w:szCs w:val="28"/>
        </w:rPr>
        <w:t>T</w:t>
      </w:r>
      <w:r>
        <w:rPr>
          <w:spacing w:val="-1"/>
          <w:sz w:val="28"/>
          <w:szCs w:val="28"/>
        </w:rPr>
        <w:t>w</w:t>
      </w:r>
      <w:r>
        <w:rPr>
          <w:sz w:val="28"/>
          <w:szCs w:val="28"/>
        </w:rPr>
        <w:t xml:space="preserve">o or </w:t>
      </w:r>
      <w:r>
        <w:rPr>
          <w:spacing w:val="-1"/>
          <w:sz w:val="28"/>
          <w:szCs w:val="28"/>
        </w:rPr>
        <w:t>T</w:t>
      </w:r>
      <w:r>
        <w:rPr>
          <w:sz w:val="28"/>
          <w:szCs w:val="28"/>
        </w:rPr>
        <w:t>hree</w:t>
      </w:r>
      <w:r>
        <w:rPr>
          <w:spacing w:val="1"/>
          <w:sz w:val="28"/>
          <w:szCs w:val="28"/>
        </w:rPr>
        <w:t xml:space="preserve"> </w:t>
      </w:r>
      <w:r>
        <w:rPr>
          <w:spacing w:val="-2"/>
          <w:sz w:val="28"/>
          <w:szCs w:val="28"/>
        </w:rPr>
        <w:t>B</w:t>
      </w:r>
      <w:r>
        <w:rPr>
          <w:sz w:val="28"/>
          <w:szCs w:val="28"/>
        </w:rPr>
        <w:t>ut</w:t>
      </w:r>
      <w:r>
        <w:rPr>
          <w:spacing w:val="1"/>
          <w:sz w:val="28"/>
          <w:szCs w:val="28"/>
        </w:rPr>
        <w:t>t</w:t>
      </w:r>
      <w:r>
        <w:rPr>
          <w:sz w:val="28"/>
          <w:szCs w:val="28"/>
        </w:rPr>
        <w:t>on Mouse</w:t>
      </w:r>
    </w:p>
    <w:p w:rsidR="0074279A" w:rsidRDefault="0074279A" w:rsidP="0074279A">
      <w:pPr>
        <w:spacing w:before="96"/>
        <w:ind w:left="480"/>
        <w:rPr>
          <w:sz w:val="28"/>
          <w:szCs w:val="28"/>
        </w:rPr>
      </w:pPr>
      <w:r>
        <w:rPr>
          <w:rFonts w:ascii="Segoe UI Symbol" w:eastAsia="Segoe UI Symbol" w:hAnsi="Segoe UI Symbol" w:cs="Segoe UI Symbol"/>
          <w:w w:val="82"/>
          <w:sz w:val="28"/>
          <w:szCs w:val="28"/>
        </w:rPr>
        <w:t xml:space="preserve">➢  </w:t>
      </w:r>
      <w:r>
        <w:rPr>
          <w:rFonts w:ascii="Segoe UI Symbol" w:eastAsia="Segoe UI Symbol" w:hAnsi="Segoe UI Symbol" w:cs="Segoe UI Symbol"/>
          <w:spacing w:val="8"/>
          <w:w w:val="82"/>
          <w:sz w:val="28"/>
          <w:szCs w:val="28"/>
        </w:rPr>
        <w:t xml:space="preserve"> </w:t>
      </w:r>
      <w:r>
        <w:rPr>
          <w:sz w:val="28"/>
          <w:szCs w:val="28"/>
        </w:rPr>
        <w:t xml:space="preserve">Monitor                         </w:t>
      </w:r>
      <w:r>
        <w:rPr>
          <w:spacing w:val="1"/>
          <w:sz w:val="28"/>
          <w:szCs w:val="28"/>
        </w:rPr>
        <w:t xml:space="preserve"> </w:t>
      </w:r>
      <w:r>
        <w:rPr>
          <w:sz w:val="28"/>
          <w:szCs w:val="28"/>
        </w:rPr>
        <w:t xml:space="preserve">-  </w:t>
      </w:r>
      <w:r>
        <w:rPr>
          <w:spacing w:val="59"/>
          <w:sz w:val="28"/>
          <w:szCs w:val="28"/>
        </w:rPr>
        <w:t xml:space="preserve"> </w:t>
      </w:r>
      <w:r>
        <w:rPr>
          <w:spacing w:val="1"/>
          <w:sz w:val="28"/>
          <w:szCs w:val="28"/>
        </w:rPr>
        <w:t>S</w:t>
      </w:r>
      <w:r>
        <w:rPr>
          <w:sz w:val="28"/>
          <w:szCs w:val="28"/>
        </w:rPr>
        <w:t>V</w:t>
      </w:r>
      <w:r>
        <w:rPr>
          <w:spacing w:val="-1"/>
          <w:sz w:val="28"/>
          <w:szCs w:val="28"/>
        </w:rPr>
        <w:t>G</w:t>
      </w:r>
      <w:r>
        <w:rPr>
          <w:sz w:val="28"/>
          <w:szCs w:val="28"/>
        </w:rPr>
        <w:t>A</w:t>
      </w:r>
    </w:p>
    <w:p w:rsidR="0074279A" w:rsidRDefault="0074279A" w:rsidP="0074279A">
      <w:pPr>
        <w:rPr>
          <w:sz w:val="24"/>
          <w:szCs w:val="24"/>
        </w:rPr>
      </w:pPr>
    </w:p>
    <w:p w:rsidR="0074279A" w:rsidRDefault="0074279A" w:rsidP="0074279A">
      <w:pPr>
        <w:rPr>
          <w:sz w:val="24"/>
          <w:szCs w:val="24"/>
        </w:rPr>
      </w:pPr>
    </w:p>
    <w:p w:rsidR="0074279A" w:rsidRDefault="0074279A" w:rsidP="0074279A">
      <w:pPr>
        <w:spacing w:line="480" w:lineRule="auto"/>
        <w:jc w:val="both"/>
        <w:rPr>
          <w:b/>
          <w:sz w:val="28"/>
          <w:szCs w:val="28"/>
          <w:u w:val="single"/>
        </w:rPr>
      </w:pPr>
      <w:r>
        <w:rPr>
          <w:b/>
          <w:sz w:val="28"/>
          <w:szCs w:val="28"/>
          <w:u w:val="single"/>
        </w:rPr>
        <w:lastRenderedPageBreak/>
        <w:t>SOFTWARE REQUIREMENTS:</w:t>
      </w:r>
    </w:p>
    <w:p w:rsidR="0074279A" w:rsidRDefault="0074279A" w:rsidP="009B1E5B">
      <w:pPr>
        <w:numPr>
          <w:ilvl w:val="0"/>
          <w:numId w:val="3"/>
        </w:numPr>
        <w:spacing w:after="200" w:line="360" w:lineRule="auto"/>
        <w:jc w:val="both"/>
        <w:rPr>
          <w:sz w:val="28"/>
          <w:szCs w:val="28"/>
        </w:rPr>
      </w:pPr>
      <w:r>
        <w:rPr>
          <w:b/>
          <w:sz w:val="28"/>
          <w:szCs w:val="28"/>
        </w:rPr>
        <w:t xml:space="preserve">Operating system </w:t>
      </w:r>
      <w:r>
        <w:rPr>
          <w:b/>
          <w:sz w:val="28"/>
          <w:szCs w:val="28"/>
        </w:rPr>
        <w:tab/>
        <w:t xml:space="preserve">:   </w:t>
      </w:r>
      <w:r>
        <w:rPr>
          <w:sz w:val="28"/>
          <w:szCs w:val="28"/>
        </w:rPr>
        <w:t>Windows 7 Ultimate.</w:t>
      </w:r>
    </w:p>
    <w:p w:rsidR="0074279A" w:rsidRDefault="0074279A" w:rsidP="009B1E5B">
      <w:pPr>
        <w:numPr>
          <w:ilvl w:val="0"/>
          <w:numId w:val="3"/>
        </w:numPr>
        <w:spacing w:after="200" w:line="360" w:lineRule="auto"/>
        <w:jc w:val="both"/>
        <w:rPr>
          <w:bCs/>
          <w:sz w:val="28"/>
          <w:szCs w:val="28"/>
        </w:rPr>
      </w:pPr>
      <w:r>
        <w:rPr>
          <w:b/>
          <w:sz w:val="28"/>
          <w:szCs w:val="28"/>
        </w:rPr>
        <w:t>Coding Language</w:t>
      </w:r>
      <w:r>
        <w:rPr>
          <w:b/>
          <w:sz w:val="28"/>
          <w:szCs w:val="28"/>
        </w:rPr>
        <w:tab/>
      </w:r>
      <w:r>
        <w:rPr>
          <w:b/>
          <w:sz w:val="28"/>
          <w:szCs w:val="28"/>
        </w:rPr>
        <w:tab/>
        <w:t xml:space="preserve">:   </w:t>
      </w:r>
      <w:r>
        <w:rPr>
          <w:sz w:val="28"/>
          <w:szCs w:val="28"/>
        </w:rPr>
        <w:t>Python.</w:t>
      </w:r>
    </w:p>
    <w:p w:rsidR="0074279A" w:rsidRDefault="0074279A" w:rsidP="009B1E5B">
      <w:pPr>
        <w:numPr>
          <w:ilvl w:val="0"/>
          <w:numId w:val="3"/>
        </w:numPr>
        <w:spacing w:after="200" w:line="360" w:lineRule="auto"/>
        <w:jc w:val="both"/>
        <w:rPr>
          <w:bCs/>
          <w:sz w:val="28"/>
          <w:szCs w:val="28"/>
        </w:rPr>
      </w:pPr>
      <w:r>
        <w:rPr>
          <w:b/>
          <w:sz w:val="28"/>
          <w:szCs w:val="28"/>
        </w:rPr>
        <w:t>Front-End</w:t>
      </w:r>
      <w:r>
        <w:rPr>
          <w:b/>
          <w:sz w:val="28"/>
          <w:szCs w:val="28"/>
        </w:rPr>
        <w:tab/>
      </w:r>
      <w:r>
        <w:rPr>
          <w:b/>
          <w:sz w:val="28"/>
          <w:szCs w:val="28"/>
        </w:rPr>
        <w:tab/>
      </w:r>
      <w:r>
        <w:rPr>
          <w:b/>
          <w:sz w:val="28"/>
          <w:szCs w:val="28"/>
        </w:rPr>
        <w:tab/>
        <w:t xml:space="preserve">:   </w:t>
      </w:r>
      <w:r>
        <w:rPr>
          <w:sz w:val="28"/>
          <w:szCs w:val="28"/>
        </w:rPr>
        <w:t>Python.</w:t>
      </w:r>
    </w:p>
    <w:p w:rsidR="0074279A" w:rsidRDefault="0074279A" w:rsidP="009B1E5B">
      <w:pPr>
        <w:numPr>
          <w:ilvl w:val="0"/>
          <w:numId w:val="3"/>
        </w:numPr>
        <w:spacing w:after="200" w:line="360" w:lineRule="auto"/>
        <w:jc w:val="both"/>
        <w:rPr>
          <w:b/>
          <w:bCs/>
          <w:sz w:val="28"/>
          <w:szCs w:val="28"/>
        </w:rPr>
      </w:pPr>
      <w:r>
        <w:rPr>
          <w:b/>
          <w:sz w:val="28"/>
          <w:szCs w:val="28"/>
        </w:rPr>
        <w:t>Back-</w:t>
      </w:r>
      <w:r>
        <w:rPr>
          <w:b/>
          <w:bCs/>
          <w:sz w:val="28"/>
          <w:szCs w:val="28"/>
        </w:rPr>
        <w:t>End</w:t>
      </w:r>
      <w:r>
        <w:rPr>
          <w:b/>
          <w:bCs/>
          <w:sz w:val="28"/>
          <w:szCs w:val="28"/>
        </w:rPr>
        <w:tab/>
      </w:r>
      <w:r>
        <w:rPr>
          <w:b/>
          <w:bCs/>
          <w:sz w:val="28"/>
          <w:szCs w:val="28"/>
        </w:rPr>
        <w:tab/>
      </w:r>
      <w:r>
        <w:rPr>
          <w:b/>
          <w:bCs/>
          <w:sz w:val="28"/>
          <w:szCs w:val="28"/>
        </w:rPr>
        <w:tab/>
        <w:t xml:space="preserve">:   </w:t>
      </w:r>
      <w:r>
        <w:rPr>
          <w:bCs/>
          <w:sz w:val="28"/>
          <w:szCs w:val="28"/>
        </w:rPr>
        <w:t>Django-ORM</w:t>
      </w:r>
    </w:p>
    <w:p w:rsidR="0074279A" w:rsidRDefault="0074279A" w:rsidP="009B1E5B">
      <w:pPr>
        <w:numPr>
          <w:ilvl w:val="0"/>
          <w:numId w:val="3"/>
        </w:numPr>
        <w:spacing w:after="200" w:line="36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 css, javascript.</w:t>
      </w:r>
    </w:p>
    <w:p w:rsidR="0074279A" w:rsidRDefault="0074279A" w:rsidP="009B1E5B">
      <w:pPr>
        <w:numPr>
          <w:ilvl w:val="0"/>
          <w:numId w:val="3"/>
        </w:numPr>
        <w:spacing w:after="200" w:line="36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Pr>
          <w:sz w:val="28"/>
          <w:szCs w:val="28"/>
        </w:rPr>
        <w:t>MySQL (WAMP Server).</w:t>
      </w:r>
    </w:p>
    <w:p w:rsidR="003D7278" w:rsidRPr="00542AF3" w:rsidRDefault="003D7278" w:rsidP="00542AF3">
      <w:pPr>
        <w:sectPr w:rsidR="003D7278" w:rsidRPr="00542AF3">
          <w:pgSz w:w="12240" w:h="15840"/>
          <w:pgMar w:top="1480" w:right="1320" w:bottom="280" w:left="1340" w:header="720" w:footer="720" w:gutter="0"/>
          <w:cols w:space="720"/>
        </w:sectPr>
      </w:pPr>
    </w:p>
    <w:p w:rsidR="00BE12CA" w:rsidRDefault="00BE12CA" w:rsidP="00531059">
      <w:pPr>
        <w:ind w:firstLine="720"/>
      </w:pPr>
    </w:p>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Pr="00BE12CA" w:rsidRDefault="00BE12CA" w:rsidP="00BE12CA"/>
    <w:p w:rsidR="00BE12CA" w:rsidRDefault="00BE12CA" w:rsidP="00BE12CA"/>
    <w:p w:rsidR="00BE12CA" w:rsidRDefault="00BE12CA" w:rsidP="00BE12CA"/>
    <w:p w:rsidR="003D7278" w:rsidRPr="00BE12CA" w:rsidRDefault="00BE12CA" w:rsidP="00BE12CA">
      <w:pPr>
        <w:tabs>
          <w:tab w:val="left" w:pos="1725"/>
        </w:tabs>
      </w:pPr>
      <w:r>
        <w:tab/>
      </w:r>
    </w:p>
    <w:sectPr w:rsidR="003D7278" w:rsidRPr="00BE12CA" w:rsidSect="00E96CFC">
      <w:pgSz w:w="12240" w:h="15840"/>
      <w:pgMar w:top="1400" w:right="1320" w:bottom="280" w:left="13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AAE" w:rsidRDefault="00A74AAE" w:rsidP="00E96CFC">
      <w:r>
        <w:separator/>
      </w:r>
    </w:p>
  </w:endnote>
  <w:endnote w:type="continuationSeparator" w:id="1">
    <w:p w:rsidR="00A74AAE" w:rsidRDefault="00A74AAE" w:rsidP="00E96CF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AAE" w:rsidRDefault="00A74AAE" w:rsidP="00E96CFC">
      <w:r>
        <w:separator/>
      </w:r>
    </w:p>
  </w:footnote>
  <w:footnote w:type="continuationSeparator" w:id="1">
    <w:p w:rsidR="00A74AAE" w:rsidRDefault="00A74AAE" w:rsidP="00E96C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6E0"/>
    <w:multiLevelType w:val="hybridMultilevel"/>
    <w:tmpl w:val="146CC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D15BA"/>
    <w:multiLevelType w:val="hybridMultilevel"/>
    <w:tmpl w:val="6E088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74099"/>
    <w:multiLevelType w:val="hybridMultilevel"/>
    <w:tmpl w:val="BB843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8900B8"/>
    <w:multiLevelType w:val="hybridMultilevel"/>
    <w:tmpl w:val="5E1850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90AA8"/>
    <w:multiLevelType w:val="hybridMultilevel"/>
    <w:tmpl w:val="E95AC2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90C0F"/>
    <w:multiLevelType w:val="hybridMultilevel"/>
    <w:tmpl w:val="9920FA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C2030"/>
    <w:multiLevelType w:val="hybridMultilevel"/>
    <w:tmpl w:val="249843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292745"/>
    <w:multiLevelType w:val="hybridMultilevel"/>
    <w:tmpl w:val="611845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decimal"/>
      <w:lvlText w:val="%3."/>
      <w:lvlJc w:val="left"/>
      <w:pPr>
        <w:tabs>
          <w:tab w:val="num" w:pos="2160"/>
        </w:tabs>
        <w:ind w:left="2160" w:hanging="360"/>
      </w:pPr>
    </w:lvl>
    <w:lvl w:ilvl="3" w:tplc="3ED0399C">
      <w:start w:val="1"/>
      <w:numFmt w:val="decimal"/>
      <w:lvlText w:val="%4."/>
      <w:lvlJc w:val="left"/>
      <w:pPr>
        <w:tabs>
          <w:tab w:val="num" w:pos="2880"/>
        </w:tabs>
        <w:ind w:left="2880" w:hanging="360"/>
      </w:pPr>
    </w:lvl>
    <w:lvl w:ilvl="4" w:tplc="8F9499CE">
      <w:start w:val="1"/>
      <w:numFmt w:val="decimal"/>
      <w:lvlText w:val="%5."/>
      <w:lvlJc w:val="left"/>
      <w:pPr>
        <w:tabs>
          <w:tab w:val="num" w:pos="3600"/>
        </w:tabs>
        <w:ind w:left="3600" w:hanging="360"/>
      </w:pPr>
    </w:lvl>
    <w:lvl w:ilvl="5" w:tplc="22466038">
      <w:start w:val="1"/>
      <w:numFmt w:val="decimal"/>
      <w:lvlText w:val="%6."/>
      <w:lvlJc w:val="left"/>
      <w:pPr>
        <w:tabs>
          <w:tab w:val="num" w:pos="4320"/>
        </w:tabs>
        <w:ind w:left="4320" w:hanging="360"/>
      </w:pPr>
    </w:lvl>
    <w:lvl w:ilvl="6" w:tplc="E3AE3812">
      <w:start w:val="1"/>
      <w:numFmt w:val="decimal"/>
      <w:lvlText w:val="%7."/>
      <w:lvlJc w:val="left"/>
      <w:pPr>
        <w:tabs>
          <w:tab w:val="num" w:pos="5040"/>
        </w:tabs>
        <w:ind w:left="5040" w:hanging="360"/>
      </w:pPr>
    </w:lvl>
    <w:lvl w:ilvl="7" w:tplc="7180A9BC">
      <w:start w:val="1"/>
      <w:numFmt w:val="decimal"/>
      <w:lvlText w:val="%8."/>
      <w:lvlJc w:val="left"/>
      <w:pPr>
        <w:tabs>
          <w:tab w:val="num" w:pos="5760"/>
        </w:tabs>
        <w:ind w:left="5760" w:hanging="360"/>
      </w:pPr>
    </w:lvl>
    <w:lvl w:ilvl="8" w:tplc="38940218">
      <w:start w:val="1"/>
      <w:numFmt w:val="decimal"/>
      <w:lvlText w:val="%9."/>
      <w:lvlJc w:val="left"/>
      <w:pPr>
        <w:tabs>
          <w:tab w:val="num" w:pos="6480"/>
        </w:tabs>
        <w:ind w:left="6480" w:hanging="360"/>
      </w:pPr>
    </w:lvl>
  </w:abstractNum>
  <w:abstractNum w:abstractNumId="9">
    <w:nsid w:val="41D544F2"/>
    <w:multiLevelType w:val="hybridMultilevel"/>
    <w:tmpl w:val="994C8C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D041B"/>
    <w:multiLevelType w:val="hybridMultilevel"/>
    <w:tmpl w:val="6B561A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EB761C"/>
    <w:multiLevelType w:val="hybridMultilevel"/>
    <w:tmpl w:val="D0D4E5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3C20D5"/>
    <w:multiLevelType w:val="hybridMultilevel"/>
    <w:tmpl w:val="E4506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832168"/>
    <w:multiLevelType w:val="hybridMultilevel"/>
    <w:tmpl w:val="A63CD7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9E61CD"/>
    <w:multiLevelType w:val="hybridMultilevel"/>
    <w:tmpl w:val="6EE6D9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1345D"/>
    <w:multiLevelType w:val="hybridMultilevel"/>
    <w:tmpl w:val="4948D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F60B94"/>
    <w:multiLevelType w:val="hybridMultilevel"/>
    <w:tmpl w:val="C16A88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3"/>
  </w:num>
  <w:num w:numId="6">
    <w:abstractNumId w:val="0"/>
  </w:num>
  <w:num w:numId="7">
    <w:abstractNumId w:val="16"/>
  </w:num>
  <w:num w:numId="8">
    <w:abstractNumId w:val="11"/>
  </w:num>
  <w:num w:numId="9">
    <w:abstractNumId w:val="15"/>
  </w:num>
  <w:num w:numId="10">
    <w:abstractNumId w:val="2"/>
  </w:num>
  <w:num w:numId="11">
    <w:abstractNumId w:val="7"/>
  </w:num>
  <w:num w:numId="12">
    <w:abstractNumId w:val="6"/>
  </w:num>
  <w:num w:numId="13">
    <w:abstractNumId w:val="4"/>
  </w:num>
  <w:num w:numId="14">
    <w:abstractNumId w:val="14"/>
  </w:num>
  <w:num w:numId="15">
    <w:abstractNumId w:val="10"/>
  </w:num>
  <w:num w:numId="16">
    <w:abstractNumId w:val="1"/>
  </w:num>
  <w:num w:numId="17">
    <w:abstractNumId w:val="1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D7278"/>
    <w:rsid w:val="00000091"/>
    <w:rsid w:val="00003658"/>
    <w:rsid w:val="00005945"/>
    <w:rsid w:val="0000608E"/>
    <w:rsid w:val="00006366"/>
    <w:rsid w:val="00006486"/>
    <w:rsid w:val="00007010"/>
    <w:rsid w:val="000070B6"/>
    <w:rsid w:val="000074E5"/>
    <w:rsid w:val="00007885"/>
    <w:rsid w:val="00007EC3"/>
    <w:rsid w:val="000103B6"/>
    <w:rsid w:val="000105C0"/>
    <w:rsid w:val="000116EF"/>
    <w:rsid w:val="00011A45"/>
    <w:rsid w:val="00012027"/>
    <w:rsid w:val="0001249B"/>
    <w:rsid w:val="000126D3"/>
    <w:rsid w:val="00012CA1"/>
    <w:rsid w:val="000133A0"/>
    <w:rsid w:val="000135BE"/>
    <w:rsid w:val="00013817"/>
    <w:rsid w:val="0001430B"/>
    <w:rsid w:val="00014ED1"/>
    <w:rsid w:val="0001715B"/>
    <w:rsid w:val="000219B4"/>
    <w:rsid w:val="00021BE9"/>
    <w:rsid w:val="00022262"/>
    <w:rsid w:val="000226E5"/>
    <w:rsid w:val="00023FA0"/>
    <w:rsid w:val="000241B9"/>
    <w:rsid w:val="00024895"/>
    <w:rsid w:val="00025D98"/>
    <w:rsid w:val="000264EE"/>
    <w:rsid w:val="00026C8C"/>
    <w:rsid w:val="000272D1"/>
    <w:rsid w:val="00027FB4"/>
    <w:rsid w:val="0003196C"/>
    <w:rsid w:val="00032E2F"/>
    <w:rsid w:val="00035A8E"/>
    <w:rsid w:val="00036F32"/>
    <w:rsid w:val="00037688"/>
    <w:rsid w:val="0004066C"/>
    <w:rsid w:val="000417D2"/>
    <w:rsid w:val="00042F47"/>
    <w:rsid w:val="00044B10"/>
    <w:rsid w:val="00044E9F"/>
    <w:rsid w:val="000458B8"/>
    <w:rsid w:val="00046FFE"/>
    <w:rsid w:val="00050079"/>
    <w:rsid w:val="00050441"/>
    <w:rsid w:val="00050457"/>
    <w:rsid w:val="00052EFC"/>
    <w:rsid w:val="00054651"/>
    <w:rsid w:val="00060EED"/>
    <w:rsid w:val="00061B12"/>
    <w:rsid w:val="00062764"/>
    <w:rsid w:val="00063536"/>
    <w:rsid w:val="000638A9"/>
    <w:rsid w:val="00063D8E"/>
    <w:rsid w:val="00066DEB"/>
    <w:rsid w:val="00067FCF"/>
    <w:rsid w:val="00070435"/>
    <w:rsid w:val="0007162F"/>
    <w:rsid w:val="00071930"/>
    <w:rsid w:val="0007312F"/>
    <w:rsid w:val="00075953"/>
    <w:rsid w:val="0007683D"/>
    <w:rsid w:val="00076CD8"/>
    <w:rsid w:val="0007799D"/>
    <w:rsid w:val="00077BE7"/>
    <w:rsid w:val="00081093"/>
    <w:rsid w:val="00081BAF"/>
    <w:rsid w:val="00083192"/>
    <w:rsid w:val="000834BA"/>
    <w:rsid w:val="0008483B"/>
    <w:rsid w:val="000854C2"/>
    <w:rsid w:val="00085BE1"/>
    <w:rsid w:val="000862E5"/>
    <w:rsid w:val="00087CF8"/>
    <w:rsid w:val="00090E84"/>
    <w:rsid w:val="000928BE"/>
    <w:rsid w:val="0009290B"/>
    <w:rsid w:val="00092E86"/>
    <w:rsid w:val="00093655"/>
    <w:rsid w:val="000942EF"/>
    <w:rsid w:val="00095069"/>
    <w:rsid w:val="00095EF4"/>
    <w:rsid w:val="00096571"/>
    <w:rsid w:val="00096B0F"/>
    <w:rsid w:val="00096F7A"/>
    <w:rsid w:val="00097324"/>
    <w:rsid w:val="000A0D31"/>
    <w:rsid w:val="000A1434"/>
    <w:rsid w:val="000A1456"/>
    <w:rsid w:val="000A1BAC"/>
    <w:rsid w:val="000A3E50"/>
    <w:rsid w:val="000A779C"/>
    <w:rsid w:val="000B07FB"/>
    <w:rsid w:val="000B0DE9"/>
    <w:rsid w:val="000B0F09"/>
    <w:rsid w:val="000B2551"/>
    <w:rsid w:val="000B331B"/>
    <w:rsid w:val="000B5B2A"/>
    <w:rsid w:val="000B660C"/>
    <w:rsid w:val="000B6DAC"/>
    <w:rsid w:val="000B6F7D"/>
    <w:rsid w:val="000B7705"/>
    <w:rsid w:val="000B7806"/>
    <w:rsid w:val="000B7F98"/>
    <w:rsid w:val="000C01F8"/>
    <w:rsid w:val="000C0A72"/>
    <w:rsid w:val="000C155B"/>
    <w:rsid w:val="000C21EF"/>
    <w:rsid w:val="000C2587"/>
    <w:rsid w:val="000C2FFA"/>
    <w:rsid w:val="000C49E8"/>
    <w:rsid w:val="000C4D1E"/>
    <w:rsid w:val="000C5E46"/>
    <w:rsid w:val="000C6B7F"/>
    <w:rsid w:val="000C735B"/>
    <w:rsid w:val="000D0EC1"/>
    <w:rsid w:val="000D2A5E"/>
    <w:rsid w:val="000D4C9C"/>
    <w:rsid w:val="000D4D43"/>
    <w:rsid w:val="000D79EE"/>
    <w:rsid w:val="000E0FD0"/>
    <w:rsid w:val="000E257C"/>
    <w:rsid w:val="000E4979"/>
    <w:rsid w:val="000E5EC1"/>
    <w:rsid w:val="000E6089"/>
    <w:rsid w:val="000E7FD6"/>
    <w:rsid w:val="000F0D21"/>
    <w:rsid w:val="000F1DBE"/>
    <w:rsid w:val="000F777E"/>
    <w:rsid w:val="001011A0"/>
    <w:rsid w:val="00101E70"/>
    <w:rsid w:val="00104E1C"/>
    <w:rsid w:val="0010512C"/>
    <w:rsid w:val="00105AE8"/>
    <w:rsid w:val="00105B45"/>
    <w:rsid w:val="0011008F"/>
    <w:rsid w:val="001100AC"/>
    <w:rsid w:val="00110AE4"/>
    <w:rsid w:val="00110B28"/>
    <w:rsid w:val="001119B7"/>
    <w:rsid w:val="00111ABA"/>
    <w:rsid w:val="00111D7D"/>
    <w:rsid w:val="001125B4"/>
    <w:rsid w:val="00112BD7"/>
    <w:rsid w:val="00113854"/>
    <w:rsid w:val="00114707"/>
    <w:rsid w:val="00114C76"/>
    <w:rsid w:val="001150F4"/>
    <w:rsid w:val="00116783"/>
    <w:rsid w:val="00116A2B"/>
    <w:rsid w:val="001175CE"/>
    <w:rsid w:val="001177C7"/>
    <w:rsid w:val="00120A85"/>
    <w:rsid w:val="0012123E"/>
    <w:rsid w:val="00123431"/>
    <w:rsid w:val="0012491E"/>
    <w:rsid w:val="00124DAE"/>
    <w:rsid w:val="00125FD5"/>
    <w:rsid w:val="00126A6B"/>
    <w:rsid w:val="001277E4"/>
    <w:rsid w:val="00130313"/>
    <w:rsid w:val="00131121"/>
    <w:rsid w:val="00131368"/>
    <w:rsid w:val="001316B0"/>
    <w:rsid w:val="001359B2"/>
    <w:rsid w:val="0013617C"/>
    <w:rsid w:val="0013687D"/>
    <w:rsid w:val="00137ABD"/>
    <w:rsid w:val="00137F7A"/>
    <w:rsid w:val="00140E2F"/>
    <w:rsid w:val="001421FD"/>
    <w:rsid w:val="00143600"/>
    <w:rsid w:val="00145473"/>
    <w:rsid w:val="00146CD5"/>
    <w:rsid w:val="00152BA5"/>
    <w:rsid w:val="0015380D"/>
    <w:rsid w:val="00154546"/>
    <w:rsid w:val="0015566E"/>
    <w:rsid w:val="00155DE7"/>
    <w:rsid w:val="001560BA"/>
    <w:rsid w:val="00156EE2"/>
    <w:rsid w:val="00160AFD"/>
    <w:rsid w:val="00160C39"/>
    <w:rsid w:val="001613A0"/>
    <w:rsid w:val="00162794"/>
    <w:rsid w:val="0016288A"/>
    <w:rsid w:val="00163301"/>
    <w:rsid w:val="001636E6"/>
    <w:rsid w:val="00163D8C"/>
    <w:rsid w:val="00164E0C"/>
    <w:rsid w:val="00166409"/>
    <w:rsid w:val="00166635"/>
    <w:rsid w:val="001671A8"/>
    <w:rsid w:val="00171349"/>
    <w:rsid w:val="00171D26"/>
    <w:rsid w:val="00172ABB"/>
    <w:rsid w:val="0017409D"/>
    <w:rsid w:val="00174665"/>
    <w:rsid w:val="00174723"/>
    <w:rsid w:val="00174BB7"/>
    <w:rsid w:val="00174FC5"/>
    <w:rsid w:val="00175270"/>
    <w:rsid w:val="00175526"/>
    <w:rsid w:val="0017567D"/>
    <w:rsid w:val="001756F0"/>
    <w:rsid w:val="0017578D"/>
    <w:rsid w:val="0017686D"/>
    <w:rsid w:val="00176FDF"/>
    <w:rsid w:val="00177C33"/>
    <w:rsid w:val="0018024F"/>
    <w:rsid w:val="00180F79"/>
    <w:rsid w:val="00181A20"/>
    <w:rsid w:val="001832EA"/>
    <w:rsid w:val="00183AA6"/>
    <w:rsid w:val="00184E66"/>
    <w:rsid w:val="00186FB0"/>
    <w:rsid w:val="00187AB7"/>
    <w:rsid w:val="00187DD0"/>
    <w:rsid w:val="00190C89"/>
    <w:rsid w:val="00190D47"/>
    <w:rsid w:val="001914CF"/>
    <w:rsid w:val="00191AA9"/>
    <w:rsid w:val="00191CF1"/>
    <w:rsid w:val="00191E0B"/>
    <w:rsid w:val="00193A82"/>
    <w:rsid w:val="001951BF"/>
    <w:rsid w:val="00195E83"/>
    <w:rsid w:val="001963E2"/>
    <w:rsid w:val="00196F7E"/>
    <w:rsid w:val="00197668"/>
    <w:rsid w:val="001A202C"/>
    <w:rsid w:val="001A21A1"/>
    <w:rsid w:val="001A36F7"/>
    <w:rsid w:val="001A42D1"/>
    <w:rsid w:val="001A4C19"/>
    <w:rsid w:val="001A4E71"/>
    <w:rsid w:val="001A5D87"/>
    <w:rsid w:val="001A6EC0"/>
    <w:rsid w:val="001A77C7"/>
    <w:rsid w:val="001B1B52"/>
    <w:rsid w:val="001B3F17"/>
    <w:rsid w:val="001B5290"/>
    <w:rsid w:val="001B5A82"/>
    <w:rsid w:val="001B5BF7"/>
    <w:rsid w:val="001B7C53"/>
    <w:rsid w:val="001C0B0E"/>
    <w:rsid w:val="001C34B6"/>
    <w:rsid w:val="001C3728"/>
    <w:rsid w:val="001C39D2"/>
    <w:rsid w:val="001C3ACC"/>
    <w:rsid w:val="001C558E"/>
    <w:rsid w:val="001C5AB6"/>
    <w:rsid w:val="001C6F78"/>
    <w:rsid w:val="001C75A2"/>
    <w:rsid w:val="001C77C7"/>
    <w:rsid w:val="001C7C9F"/>
    <w:rsid w:val="001C7DA9"/>
    <w:rsid w:val="001D2C35"/>
    <w:rsid w:val="001D4507"/>
    <w:rsid w:val="001D479C"/>
    <w:rsid w:val="001D4C65"/>
    <w:rsid w:val="001D771E"/>
    <w:rsid w:val="001E0E9E"/>
    <w:rsid w:val="001E19AF"/>
    <w:rsid w:val="001E1D65"/>
    <w:rsid w:val="001E57A6"/>
    <w:rsid w:val="001F1904"/>
    <w:rsid w:val="001F29EB"/>
    <w:rsid w:val="001F318D"/>
    <w:rsid w:val="001F4F04"/>
    <w:rsid w:val="001F4FAD"/>
    <w:rsid w:val="001F5A08"/>
    <w:rsid w:val="002009CF"/>
    <w:rsid w:val="0020228E"/>
    <w:rsid w:val="0020282A"/>
    <w:rsid w:val="00202BC9"/>
    <w:rsid w:val="00203AF4"/>
    <w:rsid w:val="0020445D"/>
    <w:rsid w:val="002110C5"/>
    <w:rsid w:val="002114D7"/>
    <w:rsid w:val="00213241"/>
    <w:rsid w:val="0021480B"/>
    <w:rsid w:val="002167FD"/>
    <w:rsid w:val="00216A3C"/>
    <w:rsid w:val="00217F24"/>
    <w:rsid w:val="00220682"/>
    <w:rsid w:val="00220A43"/>
    <w:rsid w:val="00224D87"/>
    <w:rsid w:val="0022536F"/>
    <w:rsid w:val="00225C7E"/>
    <w:rsid w:val="002260F4"/>
    <w:rsid w:val="00227E4C"/>
    <w:rsid w:val="00231CFA"/>
    <w:rsid w:val="00232A8F"/>
    <w:rsid w:val="002334DA"/>
    <w:rsid w:val="00233810"/>
    <w:rsid w:val="00234477"/>
    <w:rsid w:val="00234DAE"/>
    <w:rsid w:val="00237BF1"/>
    <w:rsid w:val="00237D6E"/>
    <w:rsid w:val="00240045"/>
    <w:rsid w:val="00242DDC"/>
    <w:rsid w:val="002437C4"/>
    <w:rsid w:val="002441FE"/>
    <w:rsid w:val="002446C9"/>
    <w:rsid w:val="002458B0"/>
    <w:rsid w:val="002458B6"/>
    <w:rsid w:val="00245B43"/>
    <w:rsid w:val="00245B8D"/>
    <w:rsid w:val="00246E9A"/>
    <w:rsid w:val="0025023C"/>
    <w:rsid w:val="002511CA"/>
    <w:rsid w:val="00253522"/>
    <w:rsid w:val="002537FE"/>
    <w:rsid w:val="00253A94"/>
    <w:rsid w:val="00254F93"/>
    <w:rsid w:val="00256CC5"/>
    <w:rsid w:val="00257202"/>
    <w:rsid w:val="002602EF"/>
    <w:rsid w:val="00260DF9"/>
    <w:rsid w:val="00260F4B"/>
    <w:rsid w:val="00261410"/>
    <w:rsid w:val="00261573"/>
    <w:rsid w:val="00261581"/>
    <w:rsid w:val="002617F6"/>
    <w:rsid w:val="00261B56"/>
    <w:rsid w:val="00261BE3"/>
    <w:rsid w:val="002626AA"/>
    <w:rsid w:val="00262889"/>
    <w:rsid w:val="00262906"/>
    <w:rsid w:val="00262D9C"/>
    <w:rsid w:val="00266245"/>
    <w:rsid w:val="0026782B"/>
    <w:rsid w:val="002678D2"/>
    <w:rsid w:val="00270804"/>
    <w:rsid w:val="00270D01"/>
    <w:rsid w:val="0027156B"/>
    <w:rsid w:val="002719E2"/>
    <w:rsid w:val="002738B2"/>
    <w:rsid w:val="00274434"/>
    <w:rsid w:val="00276206"/>
    <w:rsid w:val="0027621A"/>
    <w:rsid w:val="00276C46"/>
    <w:rsid w:val="00277C62"/>
    <w:rsid w:val="00280B9A"/>
    <w:rsid w:val="00280C7B"/>
    <w:rsid w:val="002849AC"/>
    <w:rsid w:val="0029157E"/>
    <w:rsid w:val="00291699"/>
    <w:rsid w:val="00292AEB"/>
    <w:rsid w:val="00293650"/>
    <w:rsid w:val="00293C3D"/>
    <w:rsid w:val="00295D67"/>
    <w:rsid w:val="0029649D"/>
    <w:rsid w:val="002A0B5F"/>
    <w:rsid w:val="002A1271"/>
    <w:rsid w:val="002A18D1"/>
    <w:rsid w:val="002A227D"/>
    <w:rsid w:val="002A2EC3"/>
    <w:rsid w:val="002A4EE5"/>
    <w:rsid w:val="002A6CB8"/>
    <w:rsid w:val="002B18B8"/>
    <w:rsid w:val="002B3CAF"/>
    <w:rsid w:val="002B5236"/>
    <w:rsid w:val="002B5C24"/>
    <w:rsid w:val="002B5E13"/>
    <w:rsid w:val="002B661E"/>
    <w:rsid w:val="002B6C94"/>
    <w:rsid w:val="002B76AA"/>
    <w:rsid w:val="002B7B3C"/>
    <w:rsid w:val="002B7CBE"/>
    <w:rsid w:val="002C081A"/>
    <w:rsid w:val="002C0BBE"/>
    <w:rsid w:val="002C0C03"/>
    <w:rsid w:val="002C17BB"/>
    <w:rsid w:val="002C2FB2"/>
    <w:rsid w:val="002C30EB"/>
    <w:rsid w:val="002C4CC3"/>
    <w:rsid w:val="002C549E"/>
    <w:rsid w:val="002D268C"/>
    <w:rsid w:val="002D2D07"/>
    <w:rsid w:val="002D33C1"/>
    <w:rsid w:val="002D39A1"/>
    <w:rsid w:val="002D49E7"/>
    <w:rsid w:val="002D4FF3"/>
    <w:rsid w:val="002E2732"/>
    <w:rsid w:val="002E2FEB"/>
    <w:rsid w:val="002E3BFA"/>
    <w:rsid w:val="002E40BD"/>
    <w:rsid w:val="002E57A3"/>
    <w:rsid w:val="002E5A20"/>
    <w:rsid w:val="002E605E"/>
    <w:rsid w:val="002E6139"/>
    <w:rsid w:val="002E6495"/>
    <w:rsid w:val="002E67FB"/>
    <w:rsid w:val="002E7DB1"/>
    <w:rsid w:val="002F2524"/>
    <w:rsid w:val="002F79E3"/>
    <w:rsid w:val="00300089"/>
    <w:rsid w:val="00302FA0"/>
    <w:rsid w:val="003032BD"/>
    <w:rsid w:val="003039C9"/>
    <w:rsid w:val="00305B75"/>
    <w:rsid w:val="003067EA"/>
    <w:rsid w:val="00306972"/>
    <w:rsid w:val="00307975"/>
    <w:rsid w:val="00310069"/>
    <w:rsid w:val="003105AB"/>
    <w:rsid w:val="0031078C"/>
    <w:rsid w:val="00311AF7"/>
    <w:rsid w:val="00311D19"/>
    <w:rsid w:val="0031252B"/>
    <w:rsid w:val="00313501"/>
    <w:rsid w:val="00313CBA"/>
    <w:rsid w:val="00321B5D"/>
    <w:rsid w:val="003228FB"/>
    <w:rsid w:val="00323A3F"/>
    <w:rsid w:val="003254FF"/>
    <w:rsid w:val="0032682D"/>
    <w:rsid w:val="00327BE5"/>
    <w:rsid w:val="00327D37"/>
    <w:rsid w:val="0033079F"/>
    <w:rsid w:val="00330B3A"/>
    <w:rsid w:val="00332659"/>
    <w:rsid w:val="003353AE"/>
    <w:rsid w:val="00335CAF"/>
    <w:rsid w:val="00335CB7"/>
    <w:rsid w:val="00335CF8"/>
    <w:rsid w:val="003367CB"/>
    <w:rsid w:val="00336AD0"/>
    <w:rsid w:val="003413D0"/>
    <w:rsid w:val="003428B7"/>
    <w:rsid w:val="00342F4F"/>
    <w:rsid w:val="003443BD"/>
    <w:rsid w:val="003447F7"/>
    <w:rsid w:val="00344E3F"/>
    <w:rsid w:val="00346FB3"/>
    <w:rsid w:val="0034705F"/>
    <w:rsid w:val="003509A7"/>
    <w:rsid w:val="00350EF5"/>
    <w:rsid w:val="00351F96"/>
    <w:rsid w:val="00352944"/>
    <w:rsid w:val="003556D9"/>
    <w:rsid w:val="00355EC3"/>
    <w:rsid w:val="00356A99"/>
    <w:rsid w:val="003608AD"/>
    <w:rsid w:val="00362292"/>
    <w:rsid w:val="00362E21"/>
    <w:rsid w:val="00363D5F"/>
    <w:rsid w:val="003678DE"/>
    <w:rsid w:val="0037001F"/>
    <w:rsid w:val="00373B60"/>
    <w:rsid w:val="003747CC"/>
    <w:rsid w:val="00374CD4"/>
    <w:rsid w:val="00374DDB"/>
    <w:rsid w:val="00375282"/>
    <w:rsid w:val="003767DD"/>
    <w:rsid w:val="003769F4"/>
    <w:rsid w:val="00376F59"/>
    <w:rsid w:val="00377206"/>
    <w:rsid w:val="0037777D"/>
    <w:rsid w:val="00377BC3"/>
    <w:rsid w:val="003813A9"/>
    <w:rsid w:val="003814D9"/>
    <w:rsid w:val="00381C6E"/>
    <w:rsid w:val="003828DE"/>
    <w:rsid w:val="00382A25"/>
    <w:rsid w:val="0038347F"/>
    <w:rsid w:val="003845A0"/>
    <w:rsid w:val="00385228"/>
    <w:rsid w:val="0038584F"/>
    <w:rsid w:val="00390CA4"/>
    <w:rsid w:val="00391AD2"/>
    <w:rsid w:val="00392538"/>
    <w:rsid w:val="00393058"/>
    <w:rsid w:val="0039469C"/>
    <w:rsid w:val="00395531"/>
    <w:rsid w:val="00397942"/>
    <w:rsid w:val="003A0834"/>
    <w:rsid w:val="003A1731"/>
    <w:rsid w:val="003A3A98"/>
    <w:rsid w:val="003A3E15"/>
    <w:rsid w:val="003A574A"/>
    <w:rsid w:val="003A58E2"/>
    <w:rsid w:val="003A6A89"/>
    <w:rsid w:val="003A7068"/>
    <w:rsid w:val="003A720E"/>
    <w:rsid w:val="003A76E0"/>
    <w:rsid w:val="003A7E16"/>
    <w:rsid w:val="003B4132"/>
    <w:rsid w:val="003B4B3B"/>
    <w:rsid w:val="003B7369"/>
    <w:rsid w:val="003B78FA"/>
    <w:rsid w:val="003B7AAA"/>
    <w:rsid w:val="003B7EEE"/>
    <w:rsid w:val="003C0963"/>
    <w:rsid w:val="003C1AD6"/>
    <w:rsid w:val="003C24B7"/>
    <w:rsid w:val="003C29BA"/>
    <w:rsid w:val="003C3A98"/>
    <w:rsid w:val="003C4207"/>
    <w:rsid w:val="003C6BCF"/>
    <w:rsid w:val="003C71F8"/>
    <w:rsid w:val="003D0A75"/>
    <w:rsid w:val="003D1374"/>
    <w:rsid w:val="003D210E"/>
    <w:rsid w:val="003D223E"/>
    <w:rsid w:val="003D3B23"/>
    <w:rsid w:val="003D3C17"/>
    <w:rsid w:val="003D5085"/>
    <w:rsid w:val="003D6839"/>
    <w:rsid w:val="003D7278"/>
    <w:rsid w:val="003E131A"/>
    <w:rsid w:val="003E1668"/>
    <w:rsid w:val="003E1830"/>
    <w:rsid w:val="003E1E43"/>
    <w:rsid w:val="003E1EA6"/>
    <w:rsid w:val="003E27AB"/>
    <w:rsid w:val="003E3379"/>
    <w:rsid w:val="003E3AA9"/>
    <w:rsid w:val="003E4670"/>
    <w:rsid w:val="003E5C8C"/>
    <w:rsid w:val="003E5E57"/>
    <w:rsid w:val="003E7869"/>
    <w:rsid w:val="003F0491"/>
    <w:rsid w:val="003F37E0"/>
    <w:rsid w:val="003F4DCF"/>
    <w:rsid w:val="00401B03"/>
    <w:rsid w:val="00401F82"/>
    <w:rsid w:val="0040270E"/>
    <w:rsid w:val="00402A89"/>
    <w:rsid w:val="004049FB"/>
    <w:rsid w:val="004058CC"/>
    <w:rsid w:val="00411927"/>
    <w:rsid w:val="0041289D"/>
    <w:rsid w:val="004140D7"/>
    <w:rsid w:val="004142A8"/>
    <w:rsid w:val="00414C21"/>
    <w:rsid w:val="00414EFF"/>
    <w:rsid w:val="0041613F"/>
    <w:rsid w:val="00416C07"/>
    <w:rsid w:val="00422D18"/>
    <w:rsid w:val="00423D82"/>
    <w:rsid w:val="00423DD3"/>
    <w:rsid w:val="004243DA"/>
    <w:rsid w:val="00424709"/>
    <w:rsid w:val="00426B33"/>
    <w:rsid w:val="0043046C"/>
    <w:rsid w:val="0043139E"/>
    <w:rsid w:val="00433847"/>
    <w:rsid w:val="00434F08"/>
    <w:rsid w:val="00435E06"/>
    <w:rsid w:val="00435EA0"/>
    <w:rsid w:val="00440E91"/>
    <w:rsid w:val="00441CF1"/>
    <w:rsid w:val="004421F4"/>
    <w:rsid w:val="0044294E"/>
    <w:rsid w:val="00445157"/>
    <w:rsid w:val="00445EF7"/>
    <w:rsid w:val="0044751F"/>
    <w:rsid w:val="00450A66"/>
    <w:rsid w:val="00450F8F"/>
    <w:rsid w:val="00451D9A"/>
    <w:rsid w:val="00453295"/>
    <w:rsid w:val="0045493C"/>
    <w:rsid w:val="00454BA7"/>
    <w:rsid w:val="004558E4"/>
    <w:rsid w:val="00457BB7"/>
    <w:rsid w:val="00460DA7"/>
    <w:rsid w:val="0046176E"/>
    <w:rsid w:val="00461894"/>
    <w:rsid w:val="00462617"/>
    <w:rsid w:val="00462C27"/>
    <w:rsid w:val="0046400D"/>
    <w:rsid w:val="00465513"/>
    <w:rsid w:val="0046587B"/>
    <w:rsid w:val="004673B7"/>
    <w:rsid w:val="00467EAE"/>
    <w:rsid w:val="004702A8"/>
    <w:rsid w:val="0047068D"/>
    <w:rsid w:val="00471572"/>
    <w:rsid w:val="00471DA2"/>
    <w:rsid w:val="004725C9"/>
    <w:rsid w:val="00474259"/>
    <w:rsid w:val="00474D4C"/>
    <w:rsid w:val="0049169F"/>
    <w:rsid w:val="004917FB"/>
    <w:rsid w:val="00492849"/>
    <w:rsid w:val="00493EB7"/>
    <w:rsid w:val="004952BF"/>
    <w:rsid w:val="00495BDF"/>
    <w:rsid w:val="00496644"/>
    <w:rsid w:val="004969FD"/>
    <w:rsid w:val="00496E23"/>
    <w:rsid w:val="00497C52"/>
    <w:rsid w:val="004A0B29"/>
    <w:rsid w:val="004A0F02"/>
    <w:rsid w:val="004A1AA6"/>
    <w:rsid w:val="004A2AE8"/>
    <w:rsid w:val="004A32BE"/>
    <w:rsid w:val="004A428C"/>
    <w:rsid w:val="004A514B"/>
    <w:rsid w:val="004A5BDE"/>
    <w:rsid w:val="004A6883"/>
    <w:rsid w:val="004A7A0D"/>
    <w:rsid w:val="004A7BE6"/>
    <w:rsid w:val="004A7F14"/>
    <w:rsid w:val="004B1949"/>
    <w:rsid w:val="004B1D24"/>
    <w:rsid w:val="004B1F8F"/>
    <w:rsid w:val="004B264B"/>
    <w:rsid w:val="004B358F"/>
    <w:rsid w:val="004B35DF"/>
    <w:rsid w:val="004B4C78"/>
    <w:rsid w:val="004B51D5"/>
    <w:rsid w:val="004B6DBD"/>
    <w:rsid w:val="004C011E"/>
    <w:rsid w:val="004C08E8"/>
    <w:rsid w:val="004C22A7"/>
    <w:rsid w:val="004C2E0D"/>
    <w:rsid w:val="004C2EA2"/>
    <w:rsid w:val="004C390A"/>
    <w:rsid w:val="004C3955"/>
    <w:rsid w:val="004C49F2"/>
    <w:rsid w:val="004C4E95"/>
    <w:rsid w:val="004C5762"/>
    <w:rsid w:val="004C76EF"/>
    <w:rsid w:val="004C7E11"/>
    <w:rsid w:val="004D00C5"/>
    <w:rsid w:val="004D2213"/>
    <w:rsid w:val="004D2551"/>
    <w:rsid w:val="004D3B3F"/>
    <w:rsid w:val="004D3EBA"/>
    <w:rsid w:val="004D5B40"/>
    <w:rsid w:val="004D5F22"/>
    <w:rsid w:val="004D5FF4"/>
    <w:rsid w:val="004D66B2"/>
    <w:rsid w:val="004E03FC"/>
    <w:rsid w:val="004E0900"/>
    <w:rsid w:val="004E0D84"/>
    <w:rsid w:val="004E137A"/>
    <w:rsid w:val="004E1F4F"/>
    <w:rsid w:val="004E277E"/>
    <w:rsid w:val="004E3806"/>
    <w:rsid w:val="004E3CCB"/>
    <w:rsid w:val="004E3D95"/>
    <w:rsid w:val="004E52FA"/>
    <w:rsid w:val="004E5703"/>
    <w:rsid w:val="004E6ECC"/>
    <w:rsid w:val="004E7D14"/>
    <w:rsid w:val="004E7F8A"/>
    <w:rsid w:val="004F0723"/>
    <w:rsid w:val="004F20EC"/>
    <w:rsid w:val="004F38E0"/>
    <w:rsid w:val="004F4240"/>
    <w:rsid w:val="004F5360"/>
    <w:rsid w:val="004F538D"/>
    <w:rsid w:val="004F5E63"/>
    <w:rsid w:val="00500B41"/>
    <w:rsid w:val="005014D7"/>
    <w:rsid w:val="00504F8C"/>
    <w:rsid w:val="0050558D"/>
    <w:rsid w:val="00505E59"/>
    <w:rsid w:val="005062C3"/>
    <w:rsid w:val="005069A0"/>
    <w:rsid w:val="00506B6A"/>
    <w:rsid w:val="005076A0"/>
    <w:rsid w:val="00507C8D"/>
    <w:rsid w:val="005105B9"/>
    <w:rsid w:val="00510E62"/>
    <w:rsid w:val="0051636B"/>
    <w:rsid w:val="005167F7"/>
    <w:rsid w:val="0051778A"/>
    <w:rsid w:val="00520DFF"/>
    <w:rsid w:val="00521490"/>
    <w:rsid w:val="00523D10"/>
    <w:rsid w:val="00524E08"/>
    <w:rsid w:val="00525AFC"/>
    <w:rsid w:val="00525E85"/>
    <w:rsid w:val="00530104"/>
    <w:rsid w:val="00530A48"/>
    <w:rsid w:val="00531059"/>
    <w:rsid w:val="0053280F"/>
    <w:rsid w:val="005351D6"/>
    <w:rsid w:val="005366B7"/>
    <w:rsid w:val="0053672E"/>
    <w:rsid w:val="005367FF"/>
    <w:rsid w:val="00536F16"/>
    <w:rsid w:val="00537343"/>
    <w:rsid w:val="005376B4"/>
    <w:rsid w:val="00540CB7"/>
    <w:rsid w:val="0054142D"/>
    <w:rsid w:val="00542577"/>
    <w:rsid w:val="00542661"/>
    <w:rsid w:val="00542AF3"/>
    <w:rsid w:val="005435CB"/>
    <w:rsid w:val="00544C73"/>
    <w:rsid w:val="00546FE6"/>
    <w:rsid w:val="00547E91"/>
    <w:rsid w:val="005509D6"/>
    <w:rsid w:val="0055143B"/>
    <w:rsid w:val="00551A3B"/>
    <w:rsid w:val="005554E7"/>
    <w:rsid w:val="005565AF"/>
    <w:rsid w:val="00557B10"/>
    <w:rsid w:val="00557F86"/>
    <w:rsid w:val="00560683"/>
    <w:rsid w:val="00561634"/>
    <w:rsid w:val="0056236E"/>
    <w:rsid w:val="00563CA7"/>
    <w:rsid w:val="00564193"/>
    <w:rsid w:val="0056447E"/>
    <w:rsid w:val="00565231"/>
    <w:rsid w:val="005654BE"/>
    <w:rsid w:val="00566035"/>
    <w:rsid w:val="005716D6"/>
    <w:rsid w:val="00571F6F"/>
    <w:rsid w:val="005725BA"/>
    <w:rsid w:val="005728F4"/>
    <w:rsid w:val="005735C5"/>
    <w:rsid w:val="00574100"/>
    <w:rsid w:val="00574365"/>
    <w:rsid w:val="005768D2"/>
    <w:rsid w:val="00580760"/>
    <w:rsid w:val="0058323D"/>
    <w:rsid w:val="00584D4E"/>
    <w:rsid w:val="00584D5D"/>
    <w:rsid w:val="005853EA"/>
    <w:rsid w:val="00586B85"/>
    <w:rsid w:val="0058781C"/>
    <w:rsid w:val="00587E3A"/>
    <w:rsid w:val="00591E5E"/>
    <w:rsid w:val="005923E2"/>
    <w:rsid w:val="005934B3"/>
    <w:rsid w:val="00593FE6"/>
    <w:rsid w:val="0059412E"/>
    <w:rsid w:val="005944D4"/>
    <w:rsid w:val="0059482E"/>
    <w:rsid w:val="0059521E"/>
    <w:rsid w:val="00596609"/>
    <w:rsid w:val="00596E55"/>
    <w:rsid w:val="00596FE2"/>
    <w:rsid w:val="00597A00"/>
    <w:rsid w:val="005A0BEA"/>
    <w:rsid w:val="005A2929"/>
    <w:rsid w:val="005A51AB"/>
    <w:rsid w:val="005A5277"/>
    <w:rsid w:val="005A6096"/>
    <w:rsid w:val="005A6310"/>
    <w:rsid w:val="005A6C45"/>
    <w:rsid w:val="005A6FF8"/>
    <w:rsid w:val="005A7278"/>
    <w:rsid w:val="005A77F2"/>
    <w:rsid w:val="005A7A2A"/>
    <w:rsid w:val="005B08C2"/>
    <w:rsid w:val="005B0F5E"/>
    <w:rsid w:val="005B1E0C"/>
    <w:rsid w:val="005B3E05"/>
    <w:rsid w:val="005B5044"/>
    <w:rsid w:val="005B50A5"/>
    <w:rsid w:val="005B5367"/>
    <w:rsid w:val="005B54F7"/>
    <w:rsid w:val="005B5FA9"/>
    <w:rsid w:val="005B7572"/>
    <w:rsid w:val="005B7E90"/>
    <w:rsid w:val="005C00E4"/>
    <w:rsid w:val="005C0293"/>
    <w:rsid w:val="005C70C8"/>
    <w:rsid w:val="005C748E"/>
    <w:rsid w:val="005C7650"/>
    <w:rsid w:val="005C7E1F"/>
    <w:rsid w:val="005D037E"/>
    <w:rsid w:val="005D0E62"/>
    <w:rsid w:val="005D160F"/>
    <w:rsid w:val="005D18B0"/>
    <w:rsid w:val="005D3499"/>
    <w:rsid w:val="005D374A"/>
    <w:rsid w:val="005D40EB"/>
    <w:rsid w:val="005D582F"/>
    <w:rsid w:val="005D75C4"/>
    <w:rsid w:val="005E0321"/>
    <w:rsid w:val="005E2952"/>
    <w:rsid w:val="005E3EEB"/>
    <w:rsid w:val="005E40F2"/>
    <w:rsid w:val="005E744E"/>
    <w:rsid w:val="005F02DF"/>
    <w:rsid w:val="005F0CD9"/>
    <w:rsid w:val="005F1248"/>
    <w:rsid w:val="005F1602"/>
    <w:rsid w:val="005F22E2"/>
    <w:rsid w:val="005F3FB9"/>
    <w:rsid w:val="005F6A35"/>
    <w:rsid w:val="005F736D"/>
    <w:rsid w:val="006004B8"/>
    <w:rsid w:val="00600BBD"/>
    <w:rsid w:val="00600C30"/>
    <w:rsid w:val="00601BB2"/>
    <w:rsid w:val="00602998"/>
    <w:rsid w:val="0060499C"/>
    <w:rsid w:val="00605408"/>
    <w:rsid w:val="00605E89"/>
    <w:rsid w:val="00607F13"/>
    <w:rsid w:val="00610D49"/>
    <w:rsid w:val="00611775"/>
    <w:rsid w:val="00611BD1"/>
    <w:rsid w:val="0061221D"/>
    <w:rsid w:val="00612CB4"/>
    <w:rsid w:val="006141F3"/>
    <w:rsid w:val="00617B9C"/>
    <w:rsid w:val="00620596"/>
    <w:rsid w:val="00621326"/>
    <w:rsid w:val="00624AF8"/>
    <w:rsid w:val="00624B03"/>
    <w:rsid w:val="0062550A"/>
    <w:rsid w:val="00625C2F"/>
    <w:rsid w:val="00625D03"/>
    <w:rsid w:val="0062788D"/>
    <w:rsid w:val="00630D6F"/>
    <w:rsid w:val="006316CB"/>
    <w:rsid w:val="006330DC"/>
    <w:rsid w:val="00633688"/>
    <w:rsid w:val="00633AC2"/>
    <w:rsid w:val="006349C7"/>
    <w:rsid w:val="00637E5A"/>
    <w:rsid w:val="00640DC7"/>
    <w:rsid w:val="00641CD6"/>
    <w:rsid w:val="00643CBF"/>
    <w:rsid w:val="0064400C"/>
    <w:rsid w:val="00644B3B"/>
    <w:rsid w:val="006452EA"/>
    <w:rsid w:val="00650A28"/>
    <w:rsid w:val="0065106C"/>
    <w:rsid w:val="0065125B"/>
    <w:rsid w:val="00651F21"/>
    <w:rsid w:val="00653DCD"/>
    <w:rsid w:val="00653DDF"/>
    <w:rsid w:val="00654EB5"/>
    <w:rsid w:val="0065500C"/>
    <w:rsid w:val="006554E8"/>
    <w:rsid w:val="006557BE"/>
    <w:rsid w:val="00657540"/>
    <w:rsid w:val="00657E85"/>
    <w:rsid w:val="00661619"/>
    <w:rsid w:val="006617FF"/>
    <w:rsid w:val="0066185A"/>
    <w:rsid w:val="00662F7E"/>
    <w:rsid w:val="00663467"/>
    <w:rsid w:val="00663D32"/>
    <w:rsid w:val="00666206"/>
    <w:rsid w:val="00666332"/>
    <w:rsid w:val="00666451"/>
    <w:rsid w:val="00666983"/>
    <w:rsid w:val="00671EA7"/>
    <w:rsid w:val="00673F68"/>
    <w:rsid w:val="006743C4"/>
    <w:rsid w:val="00674993"/>
    <w:rsid w:val="00675A33"/>
    <w:rsid w:val="00675CD6"/>
    <w:rsid w:val="00680768"/>
    <w:rsid w:val="006815DD"/>
    <w:rsid w:val="00681BE9"/>
    <w:rsid w:val="006820BE"/>
    <w:rsid w:val="00682214"/>
    <w:rsid w:val="00682423"/>
    <w:rsid w:val="0068341C"/>
    <w:rsid w:val="00683613"/>
    <w:rsid w:val="00683758"/>
    <w:rsid w:val="0068447E"/>
    <w:rsid w:val="00684D72"/>
    <w:rsid w:val="00685717"/>
    <w:rsid w:val="00686E16"/>
    <w:rsid w:val="00686F61"/>
    <w:rsid w:val="00687B5A"/>
    <w:rsid w:val="00687C9D"/>
    <w:rsid w:val="00690358"/>
    <w:rsid w:val="006906B8"/>
    <w:rsid w:val="00690C38"/>
    <w:rsid w:val="00692B97"/>
    <w:rsid w:val="006941FE"/>
    <w:rsid w:val="00695B05"/>
    <w:rsid w:val="00695B59"/>
    <w:rsid w:val="00696280"/>
    <w:rsid w:val="00696844"/>
    <w:rsid w:val="00697B8E"/>
    <w:rsid w:val="00697F76"/>
    <w:rsid w:val="006A138B"/>
    <w:rsid w:val="006A2648"/>
    <w:rsid w:val="006A33AE"/>
    <w:rsid w:val="006A3441"/>
    <w:rsid w:val="006A35E9"/>
    <w:rsid w:val="006A47E8"/>
    <w:rsid w:val="006A6918"/>
    <w:rsid w:val="006A7718"/>
    <w:rsid w:val="006B0FAF"/>
    <w:rsid w:val="006B3D47"/>
    <w:rsid w:val="006B77B9"/>
    <w:rsid w:val="006C1C6D"/>
    <w:rsid w:val="006C2F53"/>
    <w:rsid w:val="006C3051"/>
    <w:rsid w:val="006C33B4"/>
    <w:rsid w:val="006C3AC8"/>
    <w:rsid w:val="006C3D5F"/>
    <w:rsid w:val="006C4C6F"/>
    <w:rsid w:val="006C4F70"/>
    <w:rsid w:val="006C7587"/>
    <w:rsid w:val="006C7670"/>
    <w:rsid w:val="006C7EEB"/>
    <w:rsid w:val="006D241B"/>
    <w:rsid w:val="006D3088"/>
    <w:rsid w:val="006D4501"/>
    <w:rsid w:val="006D45F5"/>
    <w:rsid w:val="006D49F8"/>
    <w:rsid w:val="006D6091"/>
    <w:rsid w:val="006D6864"/>
    <w:rsid w:val="006D69B9"/>
    <w:rsid w:val="006D7C7E"/>
    <w:rsid w:val="006E0F2C"/>
    <w:rsid w:val="006E108F"/>
    <w:rsid w:val="006E1B55"/>
    <w:rsid w:val="006E20FB"/>
    <w:rsid w:val="006E380D"/>
    <w:rsid w:val="006E4069"/>
    <w:rsid w:val="006E4D49"/>
    <w:rsid w:val="006E788C"/>
    <w:rsid w:val="006E7CC9"/>
    <w:rsid w:val="006F00B2"/>
    <w:rsid w:val="006F4275"/>
    <w:rsid w:val="006F4865"/>
    <w:rsid w:val="006F4B5C"/>
    <w:rsid w:val="006F4D6F"/>
    <w:rsid w:val="006F57CB"/>
    <w:rsid w:val="006F7702"/>
    <w:rsid w:val="007008CB"/>
    <w:rsid w:val="00700DBF"/>
    <w:rsid w:val="00700DC6"/>
    <w:rsid w:val="007029D9"/>
    <w:rsid w:val="007035B3"/>
    <w:rsid w:val="0070733F"/>
    <w:rsid w:val="00710E18"/>
    <w:rsid w:val="007143CE"/>
    <w:rsid w:val="007145DF"/>
    <w:rsid w:val="00714899"/>
    <w:rsid w:val="007151E0"/>
    <w:rsid w:val="00717575"/>
    <w:rsid w:val="00717733"/>
    <w:rsid w:val="007209A4"/>
    <w:rsid w:val="007211E9"/>
    <w:rsid w:val="007220EF"/>
    <w:rsid w:val="00722A3D"/>
    <w:rsid w:val="0072419B"/>
    <w:rsid w:val="007245B7"/>
    <w:rsid w:val="00724D39"/>
    <w:rsid w:val="00724D59"/>
    <w:rsid w:val="00724E68"/>
    <w:rsid w:val="0073066C"/>
    <w:rsid w:val="0073158D"/>
    <w:rsid w:val="007325DF"/>
    <w:rsid w:val="007329C1"/>
    <w:rsid w:val="0073303D"/>
    <w:rsid w:val="00733186"/>
    <w:rsid w:val="0073436E"/>
    <w:rsid w:val="007368E7"/>
    <w:rsid w:val="007379F2"/>
    <w:rsid w:val="007420E4"/>
    <w:rsid w:val="0074279A"/>
    <w:rsid w:val="00742FC2"/>
    <w:rsid w:val="00743ADD"/>
    <w:rsid w:val="00746625"/>
    <w:rsid w:val="007511CA"/>
    <w:rsid w:val="007517FA"/>
    <w:rsid w:val="007524D0"/>
    <w:rsid w:val="007525D5"/>
    <w:rsid w:val="00752C1E"/>
    <w:rsid w:val="007541C3"/>
    <w:rsid w:val="007558A0"/>
    <w:rsid w:val="00756343"/>
    <w:rsid w:val="00760558"/>
    <w:rsid w:val="00760CBA"/>
    <w:rsid w:val="00762EC9"/>
    <w:rsid w:val="00763862"/>
    <w:rsid w:val="00763FCD"/>
    <w:rsid w:val="007646DB"/>
    <w:rsid w:val="00764ACF"/>
    <w:rsid w:val="00764FD0"/>
    <w:rsid w:val="00766FAA"/>
    <w:rsid w:val="007670E6"/>
    <w:rsid w:val="007678FE"/>
    <w:rsid w:val="00767992"/>
    <w:rsid w:val="007717C9"/>
    <w:rsid w:val="00772A28"/>
    <w:rsid w:val="00772BD9"/>
    <w:rsid w:val="007730CA"/>
    <w:rsid w:val="00773DFC"/>
    <w:rsid w:val="0077537F"/>
    <w:rsid w:val="007765EE"/>
    <w:rsid w:val="007803F6"/>
    <w:rsid w:val="007811F4"/>
    <w:rsid w:val="0078129F"/>
    <w:rsid w:val="00782B9D"/>
    <w:rsid w:val="00783FE4"/>
    <w:rsid w:val="00792664"/>
    <w:rsid w:val="0079306B"/>
    <w:rsid w:val="0079349A"/>
    <w:rsid w:val="00794983"/>
    <w:rsid w:val="00794A21"/>
    <w:rsid w:val="00795E8F"/>
    <w:rsid w:val="00797501"/>
    <w:rsid w:val="007A0BAB"/>
    <w:rsid w:val="007A2FE6"/>
    <w:rsid w:val="007A3080"/>
    <w:rsid w:val="007A47B7"/>
    <w:rsid w:val="007A5160"/>
    <w:rsid w:val="007A7D10"/>
    <w:rsid w:val="007A7DE7"/>
    <w:rsid w:val="007B1901"/>
    <w:rsid w:val="007B1AFE"/>
    <w:rsid w:val="007B1F68"/>
    <w:rsid w:val="007B23BB"/>
    <w:rsid w:val="007B35AE"/>
    <w:rsid w:val="007B468E"/>
    <w:rsid w:val="007B5A43"/>
    <w:rsid w:val="007B6864"/>
    <w:rsid w:val="007C1F6A"/>
    <w:rsid w:val="007C2F12"/>
    <w:rsid w:val="007C3F94"/>
    <w:rsid w:val="007C4B94"/>
    <w:rsid w:val="007C582C"/>
    <w:rsid w:val="007C6DE2"/>
    <w:rsid w:val="007C73E2"/>
    <w:rsid w:val="007D06D6"/>
    <w:rsid w:val="007D3841"/>
    <w:rsid w:val="007D3DF7"/>
    <w:rsid w:val="007D4FEB"/>
    <w:rsid w:val="007D68EA"/>
    <w:rsid w:val="007D6FF1"/>
    <w:rsid w:val="007E0F09"/>
    <w:rsid w:val="007E1138"/>
    <w:rsid w:val="007E35D8"/>
    <w:rsid w:val="007E5369"/>
    <w:rsid w:val="007E5C2E"/>
    <w:rsid w:val="007F06EF"/>
    <w:rsid w:val="007F1635"/>
    <w:rsid w:val="007F17A3"/>
    <w:rsid w:val="007F4EF4"/>
    <w:rsid w:val="007F5E54"/>
    <w:rsid w:val="007F7A8F"/>
    <w:rsid w:val="007F7B6C"/>
    <w:rsid w:val="00800087"/>
    <w:rsid w:val="008037C2"/>
    <w:rsid w:val="008039C5"/>
    <w:rsid w:val="00805810"/>
    <w:rsid w:val="00805880"/>
    <w:rsid w:val="00806922"/>
    <w:rsid w:val="00814A02"/>
    <w:rsid w:val="00815D38"/>
    <w:rsid w:val="00815D9D"/>
    <w:rsid w:val="0081759D"/>
    <w:rsid w:val="0081786F"/>
    <w:rsid w:val="008179D4"/>
    <w:rsid w:val="00821265"/>
    <w:rsid w:val="008222A2"/>
    <w:rsid w:val="008234D0"/>
    <w:rsid w:val="00825EFB"/>
    <w:rsid w:val="00826279"/>
    <w:rsid w:val="00826998"/>
    <w:rsid w:val="00832EFA"/>
    <w:rsid w:val="0083301A"/>
    <w:rsid w:val="00836EE2"/>
    <w:rsid w:val="008414D4"/>
    <w:rsid w:val="0084177B"/>
    <w:rsid w:val="00841C01"/>
    <w:rsid w:val="00841F84"/>
    <w:rsid w:val="008422DF"/>
    <w:rsid w:val="00842F5D"/>
    <w:rsid w:val="00844724"/>
    <w:rsid w:val="00846101"/>
    <w:rsid w:val="0084778E"/>
    <w:rsid w:val="00847900"/>
    <w:rsid w:val="00851C77"/>
    <w:rsid w:val="00852B81"/>
    <w:rsid w:val="00854398"/>
    <w:rsid w:val="00855EEA"/>
    <w:rsid w:val="00856E78"/>
    <w:rsid w:val="00860F13"/>
    <w:rsid w:val="008614F8"/>
    <w:rsid w:val="00862597"/>
    <w:rsid w:val="00863821"/>
    <w:rsid w:val="00864425"/>
    <w:rsid w:val="00864CA2"/>
    <w:rsid w:val="0086615C"/>
    <w:rsid w:val="0086635C"/>
    <w:rsid w:val="00866F28"/>
    <w:rsid w:val="0086748D"/>
    <w:rsid w:val="008674B6"/>
    <w:rsid w:val="008674D8"/>
    <w:rsid w:val="00870600"/>
    <w:rsid w:val="00870B01"/>
    <w:rsid w:val="00872841"/>
    <w:rsid w:val="0087459F"/>
    <w:rsid w:val="008762C3"/>
    <w:rsid w:val="00876678"/>
    <w:rsid w:val="00876D3C"/>
    <w:rsid w:val="008821B9"/>
    <w:rsid w:val="00882323"/>
    <w:rsid w:val="008826DB"/>
    <w:rsid w:val="00885052"/>
    <w:rsid w:val="008854AD"/>
    <w:rsid w:val="008859B2"/>
    <w:rsid w:val="0088652B"/>
    <w:rsid w:val="00886D2C"/>
    <w:rsid w:val="00887B1D"/>
    <w:rsid w:val="0089326B"/>
    <w:rsid w:val="0089537A"/>
    <w:rsid w:val="008959BE"/>
    <w:rsid w:val="008960FF"/>
    <w:rsid w:val="00896638"/>
    <w:rsid w:val="00896670"/>
    <w:rsid w:val="00896E4C"/>
    <w:rsid w:val="00896E67"/>
    <w:rsid w:val="008974F3"/>
    <w:rsid w:val="0089778D"/>
    <w:rsid w:val="00897E8D"/>
    <w:rsid w:val="00897F35"/>
    <w:rsid w:val="008A0628"/>
    <w:rsid w:val="008A2C79"/>
    <w:rsid w:val="008A4E1F"/>
    <w:rsid w:val="008A55F7"/>
    <w:rsid w:val="008A65F4"/>
    <w:rsid w:val="008A7EE3"/>
    <w:rsid w:val="008B055B"/>
    <w:rsid w:val="008B0F7A"/>
    <w:rsid w:val="008B31DA"/>
    <w:rsid w:val="008B4BA2"/>
    <w:rsid w:val="008B5AE9"/>
    <w:rsid w:val="008C0ED4"/>
    <w:rsid w:val="008C346D"/>
    <w:rsid w:val="008C5237"/>
    <w:rsid w:val="008C593B"/>
    <w:rsid w:val="008C7FDF"/>
    <w:rsid w:val="008D137B"/>
    <w:rsid w:val="008D1D33"/>
    <w:rsid w:val="008D24A9"/>
    <w:rsid w:val="008D64B0"/>
    <w:rsid w:val="008D650F"/>
    <w:rsid w:val="008D7786"/>
    <w:rsid w:val="008E0886"/>
    <w:rsid w:val="008E0948"/>
    <w:rsid w:val="008E14B2"/>
    <w:rsid w:val="008E1D2F"/>
    <w:rsid w:val="008E3A7A"/>
    <w:rsid w:val="008E48D7"/>
    <w:rsid w:val="008E4CED"/>
    <w:rsid w:val="008E5F0A"/>
    <w:rsid w:val="008E7517"/>
    <w:rsid w:val="008F018A"/>
    <w:rsid w:val="008F3F23"/>
    <w:rsid w:val="008F40E4"/>
    <w:rsid w:val="008F47BF"/>
    <w:rsid w:val="008F5485"/>
    <w:rsid w:val="008F58D6"/>
    <w:rsid w:val="008F6BA6"/>
    <w:rsid w:val="009007CE"/>
    <w:rsid w:val="009007D3"/>
    <w:rsid w:val="00900924"/>
    <w:rsid w:val="00902600"/>
    <w:rsid w:val="0090271F"/>
    <w:rsid w:val="00903B76"/>
    <w:rsid w:val="009052C3"/>
    <w:rsid w:val="00905D5A"/>
    <w:rsid w:val="00905E09"/>
    <w:rsid w:val="009067C2"/>
    <w:rsid w:val="00907725"/>
    <w:rsid w:val="00910B6A"/>
    <w:rsid w:val="00911368"/>
    <w:rsid w:val="00912F70"/>
    <w:rsid w:val="00913384"/>
    <w:rsid w:val="009150D4"/>
    <w:rsid w:val="009170DE"/>
    <w:rsid w:val="009179AB"/>
    <w:rsid w:val="00921124"/>
    <w:rsid w:val="009219A4"/>
    <w:rsid w:val="00923154"/>
    <w:rsid w:val="00923E01"/>
    <w:rsid w:val="00924888"/>
    <w:rsid w:val="00924C18"/>
    <w:rsid w:val="0092502E"/>
    <w:rsid w:val="009256F2"/>
    <w:rsid w:val="009259E3"/>
    <w:rsid w:val="00925E6F"/>
    <w:rsid w:val="00926301"/>
    <w:rsid w:val="00926320"/>
    <w:rsid w:val="0092725B"/>
    <w:rsid w:val="00930609"/>
    <w:rsid w:val="00930613"/>
    <w:rsid w:val="00931769"/>
    <w:rsid w:val="00933AC9"/>
    <w:rsid w:val="00933F04"/>
    <w:rsid w:val="009345C7"/>
    <w:rsid w:val="00934973"/>
    <w:rsid w:val="0093565A"/>
    <w:rsid w:val="00935C38"/>
    <w:rsid w:val="00937837"/>
    <w:rsid w:val="00937F1D"/>
    <w:rsid w:val="00940791"/>
    <w:rsid w:val="00940862"/>
    <w:rsid w:val="0094086C"/>
    <w:rsid w:val="00941945"/>
    <w:rsid w:val="0094198B"/>
    <w:rsid w:val="00941F15"/>
    <w:rsid w:val="00942316"/>
    <w:rsid w:val="00943FDA"/>
    <w:rsid w:val="00944176"/>
    <w:rsid w:val="00945BBC"/>
    <w:rsid w:val="00945C76"/>
    <w:rsid w:val="00947433"/>
    <w:rsid w:val="00950578"/>
    <w:rsid w:val="00950952"/>
    <w:rsid w:val="00951873"/>
    <w:rsid w:val="00951B2F"/>
    <w:rsid w:val="009529F6"/>
    <w:rsid w:val="0095407C"/>
    <w:rsid w:val="009540FB"/>
    <w:rsid w:val="00954409"/>
    <w:rsid w:val="00956871"/>
    <w:rsid w:val="00957BD1"/>
    <w:rsid w:val="00960673"/>
    <w:rsid w:val="00961A8A"/>
    <w:rsid w:val="00961DD1"/>
    <w:rsid w:val="00962B7C"/>
    <w:rsid w:val="00964346"/>
    <w:rsid w:val="009672FC"/>
    <w:rsid w:val="0096787F"/>
    <w:rsid w:val="00970728"/>
    <w:rsid w:val="009710F3"/>
    <w:rsid w:val="009712BF"/>
    <w:rsid w:val="00971C51"/>
    <w:rsid w:val="009725D0"/>
    <w:rsid w:val="0097284B"/>
    <w:rsid w:val="009735DE"/>
    <w:rsid w:val="009746FE"/>
    <w:rsid w:val="009759DA"/>
    <w:rsid w:val="009764F0"/>
    <w:rsid w:val="00977DAF"/>
    <w:rsid w:val="0098060D"/>
    <w:rsid w:val="00981030"/>
    <w:rsid w:val="00983C64"/>
    <w:rsid w:val="009843CF"/>
    <w:rsid w:val="00984641"/>
    <w:rsid w:val="00984D9C"/>
    <w:rsid w:val="00985388"/>
    <w:rsid w:val="0098551F"/>
    <w:rsid w:val="00986D31"/>
    <w:rsid w:val="009870EF"/>
    <w:rsid w:val="00987216"/>
    <w:rsid w:val="009909B7"/>
    <w:rsid w:val="00991EBF"/>
    <w:rsid w:val="00995A95"/>
    <w:rsid w:val="00997DDC"/>
    <w:rsid w:val="009A2672"/>
    <w:rsid w:val="009A38CA"/>
    <w:rsid w:val="009A73AB"/>
    <w:rsid w:val="009A7FAA"/>
    <w:rsid w:val="009B014F"/>
    <w:rsid w:val="009B04C2"/>
    <w:rsid w:val="009B1E5B"/>
    <w:rsid w:val="009B23D2"/>
    <w:rsid w:val="009B277A"/>
    <w:rsid w:val="009B2A2C"/>
    <w:rsid w:val="009B37B2"/>
    <w:rsid w:val="009B7A9F"/>
    <w:rsid w:val="009C0BF2"/>
    <w:rsid w:val="009C10B0"/>
    <w:rsid w:val="009C230E"/>
    <w:rsid w:val="009C3CF6"/>
    <w:rsid w:val="009C4030"/>
    <w:rsid w:val="009C4542"/>
    <w:rsid w:val="009D1BC5"/>
    <w:rsid w:val="009D44B6"/>
    <w:rsid w:val="009D50C8"/>
    <w:rsid w:val="009D6114"/>
    <w:rsid w:val="009D635A"/>
    <w:rsid w:val="009D770F"/>
    <w:rsid w:val="009E1219"/>
    <w:rsid w:val="009E15F8"/>
    <w:rsid w:val="009E1E86"/>
    <w:rsid w:val="009E3D4C"/>
    <w:rsid w:val="009E45CD"/>
    <w:rsid w:val="009E45FA"/>
    <w:rsid w:val="009E4DED"/>
    <w:rsid w:val="009E5B55"/>
    <w:rsid w:val="009F13A7"/>
    <w:rsid w:val="009F1E18"/>
    <w:rsid w:val="009F2E2C"/>
    <w:rsid w:val="009F36BB"/>
    <w:rsid w:val="009F3D32"/>
    <w:rsid w:val="009F4141"/>
    <w:rsid w:val="009F4F1F"/>
    <w:rsid w:val="009F61F2"/>
    <w:rsid w:val="009F6839"/>
    <w:rsid w:val="009F6AE4"/>
    <w:rsid w:val="009F6D3A"/>
    <w:rsid w:val="009F7DF9"/>
    <w:rsid w:val="00A02178"/>
    <w:rsid w:val="00A02370"/>
    <w:rsid w:val="00A0309A"/>
    <w:rsid w:val="00A0310E"/>
    <w:rsid w:val="00A0411F"/>
    <w:rsid w:val="00A047A0"/>
    <w:rsid w:val="00A052A3"/>
    <w:rsid w:val="00A055E6"/>
    <w:rsid w:val="00A06954"/>
    <w:rsid w:val="00A1015E"/>
    <w:rsid w:val="00A10D83"/>
    <w:rsid w:val="00A11CC2"/>
    <w:rsid w:val="00A11D17"/>
    <w:rsid w:val="00A1444E"/>
    <w:rsid w:val="00A1478F"/>
    <w:rsid w:val="00A14F77"/>
    <w:rsid w:val="00A15FC3"/>
    <w:rsid w:val="00A17014"/>
    <w:rsid w:val="00A17290"/>
    <w:rsid w:val="00A17352"/>
    <w:rsid w:val="00A22D14"/>
    <w:rsid w:val="00A23365"/>
    <w:rsid w:val="00A2466F"/>
    <w:rsid w:val="00A25AA3"/>
    <w:rsid w:val="00A312B8"/>
    <w:rsid w:val="00A314D2"/>
    <w:rsid w:val="00A323A7"/>
    <w:rsid w:val="00A33D7F"/>
    <w:rsid w:val="00A33DC9"/>
    <w:rsid w:val="00A344D6"/>
    <w:rsid w:val="00A34D69"/>
    <w:rsid w:val="00A37258"/>
    <w:rsid w:val="00A40643"/>
    <w:rsid w:val="00A41591"/>
    <w:rsid w:val="00A41DE3"/>
    <w:rsid w:val="00A42AF8"/>
    <w:rsid w:val="00A42EAE"/>
    <w:rsid w:val="00A44F9D"/>
    <w:rsid w:val="00A44FCC"/>
    <w:rsid w:val="00A45A3B"/>
    <w:rsid w:val="00A46FDF"/>
    <w:rsid w:val="00A47634"/>
    <w:rsid w:val="00A47F64"/>
    <w:rsid w:val="00A50FCE"/>
    <w:rsid w:val="00A5437D"/>
    <w:rsid w:val="00A54776"/>
    <w:rsid w:val="00A54A84"/>
    <w:rsid w:val="00A55741"/>
    <w:rsid w:val="00A567C4"/>
    <w:rsid w:val="00A569AC"/>
    <w:rsid w:val="00A577E9"/>
    <w:rsid w:val="00A6002D"/>
    <w:rsid w:val="00A61E27"/>
    <w:rsid w:val="00A630A6"/>
    <w:rsid w:val="00A64E62"/>
    <w:rsid w:val="00A65987"/>
    <w:rsid w:val="00A65CD6"/>
    <w:rsid w:val="00A6764D"/>
    <w:rsid w:val="00A711BD"/>
    <w:rsid w:val="00A71B7B"/>
    <w:rsid w:val="00A71CC7"/>
    <w:rsid w:val="00A71E3B"/>
    <w:rsid w:val="00A72976"/>
    <w:rsid w:val="00A73FA3"/>
    <w:rsid w:val="00A744AB"/>
    <w:rsid w:val="00A74AAE"/>
    <w:rsid w:val="00A74C42"/>
    <w:rsid w:val="00A76515"/>
    <w:rsid w:val="00A83CF4"/>
    <w:rsid w:val="00A84CB0"/>
    <w:rsid w:val="00A8501D"/>
    <w:rsid w:val="00A86F3D"/>
    <w:rsid w:val="00A90A03"/>
    <w:rsid w:val="00A91A94"/>
    <w:rsid w:val="00A920F6"/>
    <w:rsid w:val="00A922B9"/>
    <w:rsid w:val="00A958C1"/>
    <w:rsid w:val="00AA0ADB"/>
    <w:rsid w:val="00AA1E29"/>
    <w:rsid w:val="00AA2868"/>
    <w:rsid w:val="00AA2B2F"/>
    <w:rsid w:val="00AA3091"/>
    <w:rsid w:val="00AA453E"/>
    <w:rsid w:val="00AA5D7A"/>
    <w:rsid w:val="00AA784F"/>
    <w:rsid w:val="00AB019D"/>
    <w:rsid w:val="00AB09B2"/>
    <w:rsid w:val="00AB1E20"/>
    <w:rsid w:val="00AB2218"/>
    <w:rsid w:val="00AB3157"/>
    <w:rsid w:val="00AB3EBB"/>
    <w:rsid w:val="00AB579B"/>
    <w:rsid w:val="00AB62AD"/>
    <w:rsid w:val="00AB6435"/>
    <w:rsid w:val="00AB7633"/>
    <w:rsid w:val="00AB7E4F"/>
    <w:rsid w:val="00AC17BC"/>
    <w:rsid w:val="00AC3580"/>
    <w:rsid w:val="00AC54DB"/>
    <w:rsid w:val="00AC62E7"/>
    <w:rsid w:val="00AC6EBA"/>
    <w:rsid w:val="00AC74D5"/>
    <w:rsid w:val="00AD0E92"/>
    <w:rsid w:val="00AD1301"/>
    <w:rsid w:val="00AD1849"/>
    <w:rsid w:val="00AD3F5F"/>
    <w:rsid w:val="00AD466C"/>
    <w:rsid w:val="00AD4D4E"/>
    <w:rsid w:val="00AD53A3"/>
    <w:rsid w:val="00AD550C"/>
    <w:rsid w:val="00AD7350"/>
    <w:rsid w:val="00AE193B"/>
    <w:rsid w:val="00AE29FD"/>
    <w:rsid w:val="00AE34C2"/>
    <w:rsid w:val="00AE4E17"/>
    <w:rsid w:val="00AE7AAC"/>
    <w:rsid w:val="00AF0086"/>
    <w:rsid w:val="00AF1678"/>
    <w:rsid w:val="00AF2420"/>
    <w:rsid w:val="00AF2E0D"/>
    <w:rsid w:val="00AF35E1"/>
    <w:rsid w:val="00AF3A33"/>
    <w:rsid w:val="00AF3E8B"/>
    <w:rsid w:val="00AF40E2"/>
    <w:rsid w:val="00AF4761"/>
    <w:rsid w:val="00AF7DF0"/>
    <w:rsid w:val="00B012F1"/>
    <w:rsid w:val="00B0154C"/>
    <w:rsid w:val="00B02A5F"/>
    <w:rsid w:val="00B04E81"/>
    <w:rsid w:val="00B067EE"/>
    <w:rsid w:val="00B068DF"/>
    <w:rsid w:val="00B06C93"/>
    <w:rsid w:val="00B06CA2"/>
    <w:rsid w:val="00B1043C"/>
    <w:rsid w:val="00B11177"/>
    <w:rsid w:val="00B13AA5"/>
    <w:rsid w:val="00B13BD5"/>
    <w:rsid w:val="00B1678F"/>
    <w:rsid w:val="00B16964"/>
    <w:rsid w:val="00B16D2A"/>
    <w:rsid w:val="00B16F93"/>
    <w:rsid w:val="00B17542"/>
    <w:rsid w:val="00B2388A"/>
    <w:rsid w:val="00B23ECE"/>
    <w:rsid w:val="00B23FAE"/>
    <w:rsid w:val="00B242D3"/>
    <w:rsid w:val="00B2513E"/>
    <w:rsid w:val="00B26C0B"/>
    <w:rsid w:val="00B27A5E"/>
    <w:rsid w:val="00B338E3"/>
    <w:rsid w:val="00B355E2"/>
    <w:rsid w:val="00B36542"/>
    <w:rsid w:val="00B3655C"/>
    <w:rsid w:val="00B3782C"/>
    <w:rsid w:val="00B41D9E"/>
    <w:rsid w:val="00B4675E"/>
    <w:rsid w:val="00B46E12"/>
    <w:rsid w:val="00B475A4"/>
    <w:rsid w:val="00B508D8"/>
    <w:rsid w:val="00B51288"/>
    <w:rsid w:val="00B51EDA"/>
    <w:rsid w:val="00B52364"/>
    <w:rsid w:val="00B524EE"/>
    <w:rsid w:val="00B52620"/>
    <w:rsid w:val="00B52B0E"/>
    <w:rsid w:val="00B53FDE"/>
    <w:rsid w:val="00B55C00"/>
    <w:rsid w:val="00B57BAB"/>
    <w:rsid w:val="00B611B4"/>
    <w:rsid w:val="00B62BA5"/>
    <w:rsid w:val="00B6525D"/>
    <w:rsid w:val="00B66458"/>
    <w:rsid w:val="00B70136"/>
    <w:rsid w:val="00B70E7A"/>
    <w:rsid w:val="00B71E73"/>
    <w:rsid w:val="00B7203E"/>
    <w:rsid w:val="00B72822"/>
    <w:rsid w:val="00B72EC4"/>
    <w:rsid w:val="00B735C4"/>
    <w:rsid w:val="00B7391B"/>
    <w:rsid w:val="00B744D9"/>
    <w:rsid w:val="00B74BDD"/>
    <w:rsid w:val="00B76064"/>
    <w:rsid w:val="00B7624A"/>
    <w:rsid w:val="00B76317"/>
    <w:rsid w:val="00B77CB2"/>
    <w:rsid w:val="00B8092E"/>
    <w:rsid w:val="00B80A8D"/>
    <w:rsid w:val="00B80DA3"/>
    <w:rsid w:val="00B81D2E"/>
    <w:rsid w:val="00B82409"/>
    <w:rsid w:val="00B8300F"/>
    <w:rsid w:val="00B85CD4"/>
    <w:rsid w:val="00B86A62"/>
    <w:rsid w:val="00B911C1"/>
    <w:rsid w:val="00B93BDF"/>
    <w:rsid w:val="00B940C1"/>
    <w:rsid w:val="00B95328"/>
    <w:rsid w:val="00B971EB"/>
    <w:rsid w:val="00B97454"/>
    <w:rsid w:val="00B97D90"/>
    <w:rsid w:val="00B97EBF"/>
    <w:rsid w:val="00BA085D"/>
    <w:rsid w:val="00BA2180"/>
    <w:rsid w:val="00BA3691"/>
    <w:rsid w:val="00BA385E"/>
    <w:rsid w:val="00BA4771"/>
    <w:rsid w:val="00BA6B53"/>
    <w:rsid w:val="00BA70AA"/>
    <w:rsid w:val="00BB2957"/>
    <w:rsid w:val="00BB2D6A"/>
    <w:rsid w:val="00BB3311"/>
    <w:rsid w:val="00BB457D"/>
    <w:rsid w:val="00BB47C7"/>
    <w:rsid w:val="00BB6625"/>
    <w:rsid w:val="00BB6F73"/>
    <w:rsid w:val="00BC0F30"/>
    <w:rsid w:val="00BC2610"/>
    <w:rsid w:val="00BC724D"/>
    <w:rsid w:val="00BD020E"/>
    <w:rsid w:val="00BD040B"/>
    <w:rsid w:val="00BD050F"/>
    <w:rsid w:val="00BD0904"/>
    <w:rsid w:val="00BD0B69"/>
    <w:rsid w:val="00BD20E8"/>
    <w:rsid w:val="00BD281B"/>
    <w:rsid w:val="00BD29DB"/>
    <w:rsid w:val="00BD315E"/>
    <w:rsid w:val="00BD3E39"/>
    <w:rsid w:val="00BD63F6"/>
    <w:rsid w:val="00BD6D6D"/>
    <w:rsid w:val="00BD7723"/>
    <w:rsid w:val="00BE025D"/>
    <w:rsid w:val="00BE0848"/>
    <w:rsid w:val="00BE0B20"/>
    <w:rsid w:val="00BE12CA"/>
    <w:rsid w:val="00BE1E4A"/>
    <w:rsid w:val="00BE30AB"/>
    <w:rsid w:val="00BE3D34"/>
    <w:rsid w:val="00BE42FA"/>
    <w:rsid w:val="00BE4753"/>
    <w:rsid w:val="00BE67E2"/>
    <w:rsid w:val="00BF39F2"/>
    <w:rsid w:val="00C0135E"/>
    <w:rsid w:val="00C02A27"/>
    <w:rsid w:val="00C0309A"/>
    <w:rsid w:val="00C03238"/>
    <w:rsid w:val="00C033F7"/>
    <w:rsid w:val="00C04188"/>
    <w:rsid w:val="00C04CE9"/>
    <w:rsid w:val="00C05657"/>
    <w:rsid w:val="00C1038D"/>
    <w:rsid w:val="00C14565"/>
    <w:rsid w:val="00C14763"/>
    <w:rsid w:val="00C1550D"/>
    <w:rsid w:val="00C1639F"/>
    <w:rsid w:val="00C16823"/>
    <w:rsid w:val="00C17234"/>
    <w:rsid w:val="00C17C92"/>
    <w:rsid w:val="00C211B6"/>
    <w:rsid w:val="00C211D5"/>
    <w:rsid w:val="00C218D6"/>
    <w:rsid w:val="00C21F5A"/>
    <w:rsid w:val="00C230BA"/>
    <w:rsid w:val="00C2310B"/>
    <w:rsid w:val="00C23759"/>
    <w:rsid w:val="00C244F6"/>
    <w:rsid w:val="00C25EA4"/>
    <w:rsid w:val="00C2603B"/>
    <w:rsid w:val="00C31C2C"/>
    <w:rsid w:val="00C31E7F"/>
    <w:rsid w:val="00C32500"/>
    <w:rsid w:val="00C329F3"/>
    <w:rsid w:val="00C32CEF"/>
    <w:rsid w:val="00C360F1"/>
    <w:rsid w:val="00C40371"/>
    <w:rsid w:val="00C40448"/>
    <w:rsid w:val="00C404F1"/>
    <w:rsid w:val="00C40964"/>
    <w:rsid w:val="00C4345B"/>
    <w:rsid w:val="00C43E72"/>
    <w:rsid w:val="00C44655"/>
    <w:rsid w:val="00C44875"/>
    <w:rsid w:val="00C44913"/>
    <w:rsid w:val="00C44A81"/>
    <w:rsid w:val="00C452D1"/>
    <w:rsid w:val="00C461E5"/>
    <w:rsid w:val="00C470A3"/>
    <w:rsid w:val="00C473E4"/>
    <w:rsid w:val="00C50012"/>
    <w:rsid w:val="00C50C78"/>
    <w:rsid w:val="00C52471"/>
    <w:rsid w:val="00C5276F"/>
    <w:rsid w:val="00C55812"/>
    <w:rsid w:val="00C56991"/>
    <w:rsid w:val="00C575DD"/>
    <w:rsid w:val="00C5775A"/>
    <w:rsid w:val="00C57AC7"/>
    <w:rsid w:val="00C61AAC"/>
    <w:rsid w:val="00C61DDF"/>
    <w:rsid w:val="00C625D1"/>
    <w:rsid w:val="00C62EB3"/>
    <w:rsid w:val="00C6371B"/>
    <w:rsid w:val="00C647BD"/>
    <w:rsid w:val="00C72D26"/>
    <w:rsid w:val="00C739C7"/>
    <w:rsid w:val="00C7432E"/>
    <w:rsid w:val="00C74DDD"/>
    <w:rsid w:val="00C7620F"/>
    <w:rsid w:val="00C765A4"/>
    <w:rsid w:val="00C7785E"/>
    <w:rsid w:val="00C778B5"/>
    <w:rsid w:val="00C77DDC"/>
    <w:rsid w:val="00C77F89"/>
    <w:rsid w:val="00C80486"/>
    <w:rsid w:val="00C81157"/>
    <w:rsid w:val="00C8122F"/>
    <w:rsid w:val="00C8207C"/>
    <w:rsid w:val="00C83692"/>
    <w:rsid w:val="00C83BAB"/>
    <w:rsid w:val="00C847F2"/>
    <w:rsid w:val="00C8606C"/>
    <w:rsid w:val="00C86A3D"/>
    <w:rsid w:val="00C912CE"/>
    <w:rsid w:val="00C91897"/>
    <w:rsid w:val="00C918A6"/>
    <w:rsid w:val="00C92395"/>
    <w:rsid w:val="00C92A43"/>
    <w:rsid w:val="00C92DC8"/>
    <w:rsid w:val="00C92ED1"/>
    <w:rsid w:val="00C931A8"/>
    <w:rsid w:val="00C953E3"/>
    <w:rsid w:val="00C9656D"/>
    <w:rsid w:val="00C96968"/>
    <w:rsid w:val="00CA0A7D"/>
    <w:rsid w:val="00CA17D6"/>
    <w:rsid w:val="00CA2AE8"/>
    <w:rsid w:val="00CA675D"/>
    <w:rsid w:val="00CB0B0C"/>
    <w:rsid w:val="00CB1407"/>
    <w:rsid w:val="00CB2AD2"/>
    <w:rsid w:val="00CB34FD"/>
    <w:rsid w:val="00CB49DE"/>
    <w:rsid w:val="00CB5151"/>
    <w:rsid w:val="00CB5F13"/>
    <w:rsid w:val="00CB6B43"/>
    <w:rsid w:val="00CB6F75"/>
    <w:rsid w:val="00CB7230"/>
    <w:rsid w:val="00CC35C2"/>
    <w:rsid w:val="00CC5176"/>
    <w:rsid w:val="00CC54D7"/>
    <w:rsid w:val="00CC720F"/>
    <w:rsid w:val="00CC793C"/>
    <w:rsid w:val="00CD27E7"/>
    <w:rsid w:val="00CD329B"/>
    <w:rsid w:val="00CD33CF"/>
    <w:rsid w:val="00CD3D80"/>
    <w:rsid w:val="00CD4CF5"/>
    <w:rsid w:val="00CD4F11"/>
    <w:rsid w:val="00CD5CCF"/>
    <w:rsid w:val="00CD6503"/>
    <w:rsid w:val="00CD653D"/>
    <w:rsid w:val="00CD6BB5"/>
    <w:rsid w:val="00CD74F9"/>
    <w:rsid w:val="00CD7D2A"/>
    <w:rsid w:val="00CE14A0"/>
    <w:rsid w:val="00CE24A8"/>
    <w:rsid w:val="00CE2EF5"/>
    <w:rsid w:val="00CE310D"/>
    <w:rsid w:val="00CE3FEC"/>
    <w:rsid w:val="00CE411F"/>
    <w:rsid w:val="00CE5CA6"/>
    <w:rsid w:val="00CE654F"/>
    <w:rsid w:val="00CE6AA3"/>
    <w:rsid w:val="00CF007C"/>
    <w:rsid w:val="00CF10FA"/>
    <w:rsid w:val="00CF16A2"/>
    <w:rsid w:val="00CF42F0"/>
    <w:rsid w:val="00CF5D1B"/>
    <w:rsid w:val="00CF6765"/>
    <w:rsid w:val="00CF6F28"/>
    <w:rsid w:val="00CF7D3F"/>
    <w:rsid w:val="00D006EB"/>
    <w:rsid w:val="00D008C9"/>
    <w:rsid w:val="00D0121C"/>
    <w:rsid w:val="00D02B77"/>
    <w:rsid w:val="00D044B7"/>
    <w:rsid w:val="00D04C63"/>
    <w:rsid w:val="00D052D4"/>
    <w:rsid w:val="00D0626A"/>
    <w:rsid w:val="00D066F2"/>
    <w:rsid w:val="00D06FE7"/>
    <w:rsid w:val="00D07160"/>
    <w:rsid w:val="00D07B8F"/>
    <w:rsid w:val="00D07ED1"/>
    <w:rsid w:val="00D11117"/>
    <w:rsid w:val="00D11680"/>
    <w:rsid w:val="00D122A7"/>
    <w:rsid w:val="00D12E77"/>
    <w:rsid w:val="00D15622"/>
    <w:rsid w:val="00D1594F"/>
    <w:rsid w:val="00D161C2"/>
    <w:rsid w:val="00D16B4E"/>
    <w:rsid w:val="00D17854"/>
    <w:rsid w:val="00D17D96"/>
    <w:rsid w:val="00D20171"/>
    <w:rsid w:val="00D216AC"/>
    <w:rsid w:val="00D2202C"/>
    <w:rsid w:val="00D238D7"/>
    <w:rsid w:val="00D2487A"/>
    <w:rsid w:val="00D304AA"/>
    <w:rsid w:val="00D31630"/>
    <w:rsid w:val="00D35F27"/>
    <w:rsid w:val="00D367AC"/>
    <w:rsid w:val="00D36D34"/>
    <w:rsid w:val="00D40AA9"/>
    <w:rsid w:val="00D41672"/>
    <w:rsid w:val="00D434A8"/>
    <w:rsid w:val="00D46238"/>
    <w:rsid w:val="00D51430"/>
    <w:rsid w:val="00D51E39"/>
    <w:rsid w:val="00D521EB"/>
    <w:rsid w:val="00D53E71"/>
    <w:rsid w:val="00D54EF2"/>
    <w:rsid w:val="00D5648C"/>
    <w:rsid w:val="00D60CB9"/>
    <w:rsid w:val="00D62F54"/>
    <w:rsid w:val="00D6397C"/>
    <w:rsid w:val="00D657EE"/>
    <w:rsid w:val="00D664E4"/>
    <w:rsid w:val="00D676C1"/>
    <w:rsid w:val="00D73004"/>
    <w:rsid w:val="00D73068"/>
    <w:rsid w:val="00D73F14"/>
    <w:rsid w:val="00D76DBF"/>
    <w:rsid w:val="00D77914"/>
    <w:rsid w:val="00D77E16"/>
    <w:rsid w:val="00D77FF6"/>
    <w:rsid w:val="00D8174B"/>
    <w:rsid w:val="00D817DC"/>
    <w:rsid w:val="00D81E99"/>
    <w:rsid w:val="00D83D63"/>
    <w:rsid w:val="00D84FC0"/>
    <w:rsid w:val="00D9033D"/>
    <w:rsid w:val="00D93F00"/>
    <w:rsid w:val="00D94D47"/>
    <w:rsid w:val="00D951BC"/>
    <w:rsid w:val="00D95489"/>
    <w:rsid w:val="00D95557"/>
    <w:rsid w:val="00D96994"/>
    <w:rsid w:val="00D969C9"/>
    <w:rsid w:val="00DA012E"/>
    <w:rsid w:val="00DA0AD6"/>
    <w:rsid w:val="00DA11D0"/>
    <w:rsid w:val="00DA2B8B"/>
    <w:rsid w:val="00DA31C3"/>
    <w:rsid w:val="00DA3636"/>
    <w:rsid w:val="00DA497F"/>
    <w:rsid w:val="00DA7D3F"/>
    <w:rsid w:val="00DB1F1F"/>
    <w:rsid w:val="00DB1F2A"/>
    <w:rsid w:val="00DB21F7"/>
    <w:rsid w:val="00DB3738"/>
    <w:rsid w:val="00DB39C4"/>
    <w:rsid w:val="00DB3AD9"/>
    <w:rsid w:val="00DB49A2"/>
    <w:rsid w:val="00DB5228"/>
    <w:rsid w:val="00DB60E1"/>
    <w:rsid w:val="00DB63D2"/>
    <w:rsid w:val="00DB7121"/>
    <w:rsid w:val="00DB740E"/>
    <w:rsid w:val="00DB7931"/>
    <w:rsid w:val="00DC025E"/>
    <w:rsid w:val="00DC05BB"/>
    <w:rsid w:val="00DC07AC"/>
    <w:rsid w:val="00DC1065"/>
    <w:rsid w:val="00DC1E6A"/>
    <w:rsid w:val="00DC26EF"/>
    <w:rsid w:val="00DC3E59"/>
    <w:rsid w:val="00DC4FA7"/>
    <w:rsid w:val="00DC6DED"/>
    <w:rsid w:val="00DD1558"/>
    <w:rsid w:val="00DD1A29"/>
    <w:rsid w:val="00DD350E"/>
    <w:rsid w:val="00DD3EA5"/>
    <w:rsid w:val="00DD4998"/>
    <w:rsid w:val="00DD5568"/>
    <w:rsid w:val="00DD7456"/>
    <w:rsid w:val="00DE0381"/>
    <w:rsid w:val="00DE0533"/>
    <w:rsid w:val="00DE11EA"/>
    <w:rsid w:val="00DE1610"/>
    <w:rsid w:val="00DE21E7"/>
    <w:rsid w:val="00DE2AF3"/>
    <w:rsid w:val="00DE4BCA"/>
    <w:rsid w:val="00DE7058"/>
    <w:rsid w:val="00DE7D51"/>
    <w:rsid w:val="00DF0364"/>
    <w:rsid w:val="00DF4057"/>
    <w:rsid w:val="00DF4157"/>
    <w:rsid w:val="00DF4A65"/>
    <w:rsid w:val="00DF6F2F"/>
    <w:rsid w:val="00DF75FA"/>
    <w:rsid w:val="00E06D56"/>
    <w:rsid w:val="00E07500"/>
    <w:rsid w:val="00E07681"/>
    <w:rsid w:val="00E100D7"/>
    <w:rsid w:val="00E116FE"/>
    <w:rsid w:val="00E11C12"/>
    <w:rsid w:val="00E11CD3"/>
    <w:rsid w:val="00E14BE1"/>
    <w:rsid w:val="00E179F0"/>
    <w:rsid w:val="00E202E7"/>
    <w:rsid w:val="00E21C4F"/>
    <w:rsid w:val="00E2287D"/>
    <w:rsid w:val="00E24405"/>
    <w:rsid w:val="00E26E03"/>
    <w:rsid w:val="00E27AF1"/>
    <w:rsid w:val="00E30152"/>
    <w:rsid w:val="00E31BC9"/>
    <w:rsid w:val="00E32899"/>
    <w:rsid w:val="00E33C6D"/>
    <w:rsid w:val="00E34468"/>
    <w:rsid w:val="00E3466E"/>
    <w:rsid w:val="00E34BDD"/>
    <w:rsid w:val="00E3586F"/>
    <w:rsid w:val="00E37492"/>
    <w:rsid w:val="00E37819"/>
    <w:rsid w:val="00E425AE"/>
    <w:rsid w:val="00E42C5E"/>
    <w:rsid w:val="00E432EF"/>
    <w:rsid w:val="00E43D56"/>
    <w:rsid w:val="00E443E3"/>
    <w:rsid w:val="00E4554A"/>
    <w:rsid w:val="00E4584E"/>
    <w:rsid w:val="00E4697C"/>
    <w:rsid w:val="00E471DA"/>
    <w:rsid w:val="00E47C6B"/>
    <w:rsid w:val="00E47CCA"/>
    <w:rsid w:val="00E50AE2"/>
    <w:rsid w:val="00E51367"/>
    <w:rsid w:val="00E51389"/>
    <w:rsid w:val="00E54A5C"/>
    <w:rsid w:val="00E54EB8"/>
    <w:rsid w:val="00E567DB"/>
    <w:rsid w:val="00E57083"/>
    <w:rsid w:val="00E5799A"/>
    <w:rsid w:val="00E6058C"/>
    <w:rsid w:val="00E62B93"/>
    <w:rsid w:val="00E6524C"/>
    <w:rsid w:val="00E65391"/>
    <w:rsid w:val="00E65EFD"/>
    <w:rsid w:val="00E669AC"/>
    <w:rsid w:val="00E67732"/>
    <w:rsid w:val="00E71120"/>
    <w:rsid w:val="00E718DB"/>
    <w:rsid w:val="00E720A4"/>
    <w:rsid w:val="00E72697"/>
    <w:rsid w:val="00E7433D"/>
    <w:rsid w:val="00E750FF"/>
    <w:rsid w:val="00E76385"/>
    <w:rsid w:val="00E76E26"/>
    <w:rsid w:val="00E7759B"/>
    <w:rsid w:val="00E77C36"/>
    <w:rsid w:val="00E82147"/>
    <w:rsid w:val="00E8251C"/>
    <w:rsid w:val="00E82A29"/>
    <w:rsid w:val="00E8475D"/>
    <w:rsid w:val="00E85825"/>
    <w:rsid w:val="00E85879"/>
    <w:rsid w:val="00E85986"/>
    <w:rsid w:val="00E872A5"/>
    <w:rsid w:val="00E87F1D"/>
    <w:rsid w:val="00E87FC8"/>
    <w:rsid w:val="00E91155"/>
    <w:rsid w:val="00E91567"/>
    <w:rsid w:val="00E91854"/>
    <w:rsid w:val="00E94060"/>
    <w:rsid w:val="00E95D69"/>
    <w:rsid w:val="00E96CFC"/>
    <w:rsid w:val="00E9741C"/>
    <w:rsid w:val="00EA0C91"/>
    <w:rsid w:val="00EA2C98"/>
    <w:rsid w:val="00EA2CA7"/>
    <w:rsid w:val="00EA3D80"/>
    <w:rsid w:val="00EA3EE5"/>
    <w:rsid w:val="00EA4BDF"/>
    <w:rsid w:val="00EA5494"/>
    <w:rsid w:val="00EA6111"/>
    <w:rsid w:val="00EA65E2"/>
    <w:rsid w:val="00EB1AFD"/>
    <w:rsid w:val="00EB2296"/>
    <w:rsid w:val="00EB2C8A"/>
    <w:rsid w:val="00EB4072"/>
    <w:rsid w:val="00EB41DE"/>
    <w:rsid w:val="00EB5305"/>
    <w:rsid w:val="00EB5B7C"/>
    <w:rsid w:val="00EB68AB"/>
    <w:rsid w:val="00EB7555"/>
    <w:rsid w:val="00EC0338"/>
    <w:rsid w:val="00EC2449"/>
    <w:rsid w:val="00EC5137"/>
    <w:rsid w:val="00ED048C"/>
    <w:rsid w:val="00ED18B7"/>
    <w:rsid w:val="00ED22D5"/>
    <w:rsid w:val="00ED56A4"/>
    <w:rsid w:val="00ED61F5"/>
    <w:rsid w:val="00ED6E94"/>
    <w:rsid w:val="00ED6F45"/>
    <w:rsid w:val="00ED7623"/>
    <w:rsid w:val="00EE031E"/>
    <w:rsid w:val="00EE1686"/>
    <w:rsid w:val="00EE2C1E"/>
    <w:rsid w:val="00EE4B8B"/>
    <w:rsid w:val="00EE607F"/>
    <w:rsid w:val="00EE6BF7"/>
    <w:rsid w:val="00EE7195"/>
    <w:rsid w:val="00EE7D03"/>
    <w:rsid w:val="00EF0D29"/>
    <w:rsid w:val="00EF20D3"/>
    <w:rsid w:val="00EF229E"/>
    <w:rsid w:val="00EF47D2"/>
    <w:rsid w:val="00EF597F"/>
    <w:rsid w:val="00EF77CE"/>
    <w:rsid w:val="00F0092B"/>
    <w:rsid w:val="00F0242E"/>
    <w:rsid w:val="00F03865"/>
    <w:rsid w:val="00F041F5"/>
    <w:rsid w:val="00F068A5"/>
    <w:rsid w:val="00F1001B"/>
    <w:rsid w:val="00F10680"/>
    <w:rsid w:val="00F11900"/>
    <w:rsid w:val="00F126C0"/>
    <w:rsid w:val="00F127FA"/>
    <w:rsid w:val="00F12CBC"/>
    <w:rsid w:val="00F13102"/>
    <w:rsid w:val="00F151CC"/>
    <w:rsid w:val="00F15B0D"/>
    <w:rsid w:val="00F16BF1"/>
    <w:rsid w:val="00F237FE"/>
    <w:rsid w:val="00F23B27"/>
    <w:rsid w:val="00F26168"/>
    <w:rsid w:val="00F26240"/>
    <w:rsid w:val="00F26855"/>
    <w:rsid w:val="00F279A1"/>
    <w:rsid w:val="00F279AD"/>
    <w:rsid w:val="00F27A2F"/>
    <w:rsid w:val="00F30742"/>
    <w:rsid w:val="00F31AE3"/>
    <w:rsid w:val="00F320BE"/>
    <w:rsid w:val="00F32945"/>
    <w:rsid w:val="00F33307"/>
    <w:rsid w:val="00F349D9"/>
    <w:rsid w:val="00F36FD3"/>
    <w:rsid w:val="00F37F99"/>
    <w:rsid w:val="00F37FB7"/>
    <w:rsid w:val="00F4001B"/>
    <w:rsid w:val="00F43470"/>
    <w:rsid w:val="00F43653"/>
    <w:rsid w:val="00F4460C"/>
    <w:rsid w:val="00F46480"/>
    <w:rsid w:val="00F4785D"/>
    <w:rsid w:val="00F47B33"/>
    <w:rsid w:val="00F50173"/>
    <w:rsid w:val="00F50591"/>
    <w:rsid w:val="00F50C92"/>
    <w:rsid w:val="00F50CF9"/>
    <w:rsid w:val="00F51DEE"/>
    <w:rsid w:val="00F5246F"/>
    <w:rsid w:val="00F53257"/>
    <w:rsid w:val="00F54445"/>
    <w:rsid w:val="00F54CA5"/>
    <w:rsid w:val="00F54CD4"/>
    <w:rsid w:val="00F55E00"/>
    <w:rsid w:val="00F569E8"/>
    <w:rsid w:val="00F5780F"/>
    <w:rsid w:val="00F57A5A"/>
    <w:rsid w:val="00F62358"/>
    <w:rsid w:val="00F62E32"/>
    <w:rsid w:val="00F65C78"/>
    <w:rsid w:val="00F66075"/>
    <w:rsid w:val="00F6683B"/>
    <w:rsid w:val="00F67585"/>
    <w:rsid w:val="00F722FC"/>
    <w:rsid w:val="00F72933"/>
    <w:rsid w:val="00F7434E"/>
    <w:rsid w:val="00F7484B"/>
    <w:rsid w:val="00F7496A"/>
    <w:rsid w:val="00F75DA6"/>
    <w:rsid w:val="00F80B0A"/>
    <w:rsid w:val="00F80BFE"/>
    <w:rsid w:val="00F8105F"/>
    <w:rsid w:val="00F82E90"/>
    <w:rsid w:val="00F83D42"/>
    <w:rsid w:val="00F84636"/>
    <w:rsid w:val="00F85B07"/>
    <w:rsid w:val="00F86F04"/>
    <w:rsid w:val="00F87F65"/>
    <w:rsid w:val="00F902DB"/>
    <w:rsid w:val="00F9072C"/>
    <w:rsid w:val="00F91806"/>
    <w:rsid w:val="00F92052"/>
    <w:rsid w:val="00F9364F"/>
    <w:rsid w:val="00F940C5"/>
    <w:rsid w:val="00F94100"/>
    <w:rsid w:val="00F94352"/>
    <w:rsid w:val="00F943DD"/>
    <w:rsid w:val="00F94D15"/>
    <w:rsid w:val="00F9518F"/>
    <w:rsid w:val="00F9555B"/>
    <w:rsid w:val="00FA0C16"/>
    <w:rsid w:val="00FA13B5"/>
    <w:rsid w:val="00FA195B"/>
    <w:rsid w:val="00FA20A8"/>
    <w:rsid w:val="00FA22D6"/>
    <w:rsid w:val="00FA37D1"/>
    <w:rsid w:val="00FA3CB9"/>
    <w:rsid w:val="00FA4088"/>
    <w:rsid w:val="00FA44B8"/>
    <w:rsid w:val="00FA4CD6"/>
    <w:rsid w:val="00FA5240"/>
    <w:rsid w:val="00FA6A03"/>
    <w:rsid w:val="00FA6B0D"/>
    <w:rsid w:val="00FA7510"/>
    <w:rsid w:val="00FB02E5"/>
    <w:rsid w:val="00FB14B4"/>
    <w:rsid w:val="00FB159B"/>
    <w:rsid w:val="00FB1B58"/>
    <w:rsid w:val="00FB4069"/>
    <w:rsid w:val="00FB5441"/>
    <w:rsid w:val="00FB6ABE"/>
    <w:rsid w:val="00FB6ACF"/>
    <w:rsid w:val="00FB7AB1"/>
    <w:rsid w:val="00FC0D4D"/>
    <w:rsid w:val="00FC10E8"/>
    <w:rsid w:val="00FC1CBF"/>
    <w:rsid w:val="00FC314E"/>
    <w:rsid w:val="00FC3DBF"/>
    <w:rsid w:val="00FC59A5"/>
    <w:rsid w:val="00FC6704"/>
    <w:rsid w:val="00FC6E2C"/>
    <w:rsid w:val="00FC7001"/>
    <w:rsid w:val="00FC72EA"/>
    <w:rsid w:val="00FC7DD8"/>
    <w:rsid w:val="00FD01D7"/>
    <w:rsid w:val="00FD305A"/>
    <w:rsid w:val="00FD3B14"/>
    <w:rsid w:val="00FD441D"/>
    <w:rsid w:val="00FD4B97"/>
    <w:rsid w:val="00FD5C47"/>
    <w:rsid w:val="00FD700C"/>
    <w:rsid w:val="00FE0321"/>
    <w:rsid w:val="00FE1FFE"/>
    <w:rsid w:val="00FE380A"/>
    <w:rsid w:val="00FE49F1"/>
    <w:rsid w:val="00FE5185"/>
    <w:rsid w:val="00FE6262"/>
    <w:rsid w:val="00FE78DA"/>
    <w:rsid w:val="00FF02A9"/>
    <w:rsid w:val="00FF209F"/>
    <w:rsid w:val="00FF2405"/>
    <w:rsid w:val="00FF37FF"/>
    <w:rsid w:val="00FF5004"/>
    <w:rsid w:val="00FF51C7"/>
    <w:rsid w:val="00FF5986"/>
    <w:rsid w:val="00FF6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odyTextIndent">
    <w:name w:val="Body Text Indent"/>
    <w:basedOn w:val="Normal"/>
    <w:link w:val="BodyTextIndentChar"/>
    <w:uiPriority w:val="99"/>
    <w:unhideWhenUsed/>
    <w:rsid w:val="004F538D"/>
    <w:pPr>
      <w:spacing w:after="120" w:line="276" w:lineRule="auto"/>
      <w:ind w:left="360"/>
    </w:pPr>
    <w:rPr>
      <w:rFonts w:asciiTheme="minorHAnsi" w:eastAsiaTheme="minorEastAsia" w:hAnsiTheme="minorHAnsi" w:cstheme="minorBidi"/>
      <w:sz w:val="22"/>
      <w:szCs w:val="22"/>
    </w:rPr>
  </w:style>
  <w:style w:type="character" w:customStyle="1" w:styleId="BodyTextIndentChar">
    <w:name w:val="Body Text Indent Char"/>
    <w:basedOn w:val="DefaultParagraphFont"/>
    <w:link w:val="BodyTextIndent"/>
    <w:uiPriority w:val="99"/>
    <w:rsid w:val="004F538D"/>
    <w:rPr>
      <w:rFonts w:asciiTheme="minorHAnsi" w:eastAsiaTheme="minorEastAsia" w:hAnsiTheme="minorHAnsi" w:cstheme="minorBidi"/>
      <w:sz w:val="22"/>
      <w:szCs w:val="22"/>
    </w:rPr>
  </w:style>
  <w:style w:type="paragraph" w:styleId="ListParagraph">
    <w:name w:val="List Paragraph"/>
    <w:basedOn w:val="Normal"/>
    <w:uiPriority w:val="34"/>
    <w:qFormat/>
    <w:rsid w:val="003E131A"/>
    <w:pPr>
      <w:ind w:left="720"/>
      <w:contextualSpacing/>
    </w:pPr>
  </w:style>
  <w:style w:type="paragraph" w:styleId="Header">
    <w:name w:val="header"/>
    <w:basedOn w:val="Normal"/>
    <w:link w:val="HeaderChar"/>
    <w:uiPriority w:val="99"/>
    <w:semiHidden/>
    <w:unhideWhenUsed/>
    <w:rsid w:val="00E96CFC"/>
    <w:pPr>
      <w:tabs>
        <w:tab w:val="center" w:pos="4680"/>
        <w:tab w:val="right" w:pos="9360"/>
      </w:tabs>
    </w:pPr>
  </w:style>
  <w:style w:type="character" w:customStyle="1" w:styleId="HeaderChar">
    <w:name w:val="Header Char"/>
    <w:basedOn w:val="DefaultParagraphFont"/>
    <w:link w:val="Header"/>
    <w:uiPriority w:val="99"/>
    <w:semiHidden/>
    <w:rsid w:val="00E96CFC"/>
  </w:style>
  <w:style w:type="paragraph" w:styleId="Footer">
    <w:name w:val="footer"/>
    <w:basedOn w:val="Normal"/>
    <w:link w:val="FooterChar"/>
    <w:uiPriority w:val="99"/>
    <w:semiHidden/>
    <w:unhideWhenUsed/>
    <w:rsid w:val="00E96CFC"/>
    <w:pPr>
      <w:tabs>
        <w:tab w:val="center" w:pos="4680"/>
        <w:tab w:val="right" w:pos="9360"/>
      </w:tabs>
    </w:pPr>
  </w:style>
  <w:style w:type="character" w:customStyle="1" w:styleId="FooterChar">
    <w:name w:val="Footer Char"/>
    <w:basedOn w:val="DefaultParagraphFont"/>
    <w:link w:val="Footer"/>
    <w:uiPriority w:val="99"/>
    <w:semiHidden/>
    <w:rsid w:val="00E96CFC"/>
  </w:style>
  <w:style w:type="paragraph" w:styleId="NormalWeb">
    <w:name w:val="Normal (Web)"/>
    <w:basedOn w:val="Normal"/>
    <w:uiPriority w:val="99"/>
    <w:semiHidden/>
    <w:unhideWhenUsed/>
    <w:rsid w:val="00F902DB"/>
    <w:pPr>
      <w:spacing w:before="100" w:beforeAutospacing="1" w:after="100" w:afterAutospacing="1"/>
    </w:pPr>
    <w:rPr>
      <w:sz w:val="24"/>
      <w:szCs w:val="24"/>
    </w:rPr>
  </w:style>
  <w:style w:type="character" w:styleId="Strong">
    <w:name w:val="Strong"/>
    <w:basedOn w:val="DefaultParagraphFont"/>
    <w:uiPriority w:val="22"/>
    <w:qFormat/>
    <w:rsid w:val="00F902DB"/>
    <w:rPr>
      <w:b/>
      <w:bCs/>
    </w:rPr>
  </w:style>
  <w:style w:type="paragraph" w:styleId="FootnoteText">
    <w:name w:val="footnote text"/>
    <w:basedOn w:val="Normal"/>
    <w:link w:val="FootnoteTextChar"/>
    <w:uiPriority w:val="99"/>
    <w:semiHidden/>
    <w:unhideWhenUsed/>
    <w:rsid w:val="00BA085D"/>
  </w:style>
  <w:style w:type="character" w:customStyle="1" w:styleId="FootnoteTextChar">
    <w:name w:val="Footnote Text Char"/>
    <w:basedOn w:val="DefaultParagraphFont"/>
    <w:link w:val="FootnoteText"/>
    <w:uiPriority w:val="99"/>
    <w:semiHidden/>
    <w:rsid w:val="00BA085D"/>
  </w:style>
  <w:style w:type="character" w:styleId="FootnoteReference">
    <w:name w:val="footnote reference"/>
    <w:basedOn w:val="DefaultParagraphFont"/>
    <w:uiPriority w:val="99"/>
    <w:semiHidden/>
    <w:unhideWhenUsed/>
    <w:rsid w:val="00BA085D"/>
    <w:rPr>
      <w:vertAlign w:val="superscript"/>
    </w:rPr>
  </w:style>
  <w:style w:type="paragraph" w:customStyle="1" w:styleId="Default">
    <w:name w:val="Default"/>
    <w:rsid w:val="00313501"/>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347710434">
      <w:bodyDiv w:val="1"/>
      <w:marLeft w:val="0"/>
      <w:marRight w:val="0"/>
      <w:marTop w:val="0"/>
      <w:marBottom w:val="0"/>
      <w:divBdr>
        <w:top w:val="none" w:sz="0" w:space="0" w:color="auto"/>
        <w:left w:val="none" w:sz="0" w:space="0" w:color="auto"/>
        <w:bottom w:val="none" w:sz="0" w:space="0" w:color="auto"/>
        <w:right w:val="none" w:sz="0" w:space="0" w:color="auto"/>
      </w:divBdr>
    </w:div>
    <w:div w:id="20548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F47C6-E43F-4E60-B70C-DC765F8C4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2667</cp:revision>
  <dcterms:created xsi:type="dcterms:W3CDTF">2017-11-15T06:59:00Z</dcterms:created>
  <dcterms:modified xsi:type="dcterms:W3CDTF">2021-12-17T12:54:00Z</dcterms:modified>
</cp:coreProperties>
</file>